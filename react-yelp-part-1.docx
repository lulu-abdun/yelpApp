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ayout w:type="fixed"/>
        <w:tblCellMar>
          <w:left w:w="0" w:type="dxa"/>
          <w:right w:w="0" w:type="dxa"/>
        </w:tblCellMar>
        <w:tblLook w:val="0600" w:firstRow="0" w:lastRow="0" w:firstColumn="0" w:lastColumn="0" w:noHBand="1" w:noVBand="1"/>
        <w:tblDescription w:val="Header layout table"/>
      </w:tblPr>
      <w:tblGrid>
        <w:gridCol w:w="10800"/>
      </w:tblGrid>
      <w:tr w:rsidR="00A66B18" w:rsidRPr="0041428F" w14:paraId="3E668ED7" w14:textId="77777777" w:rsidTr="00A6783B">
        <w:trPr>
          <w:trHeight w:val="270"/>
          <w:jc w:val="center"/>
        </w:trPr>
        <w:tc>
          <w:tcPr>
            <w:tcW w:w="10800" w:type="dxa"/>
          </w:tcPr>
          <w:p w14:paraId="61E2370B" w14:textId="7854EE8E" w:rsidR="00A66B18" w:rsidRPr="0041428F" w:rsidRDefault="00A66B18" w:rsidP="00A66B18">
            <w:pPr>
              <w:pStyle w:val="ContactInfo"/>
              <w:rPr>
                <w:color w:val="000000" w:themeColor="text1"/>
              </w:rPr>
            </w:pPr>
          </w:p>
        </w:tc>
      </w:tr>
    </w:tbl>
    <w:p w14:paraId="54156DB4" w14:textId="0E989D1F" w:rsidR="00AD6CC2" w:rsidRPr="007A7B6F" w:rsidRDefault="00C83C54" w:rsidP="007A7B6F">
      <w:pPr>
        <w:pStyle w:val="ListParagraph"/>
        <w:ind w:right="288"/>
        <w:rPr>
          <w:rFonts w:ascii="Segoe UI" w:eastAsia="Times New Roman" w:hAnsi="Segoe UI" w:cs="Segoe UI"/>
          <w:color w:val="495057"/>
          <w:sz w:val="23"/>
          <w:szCs w:val="23"/>
        </w:rPr>
      </w:pPr>
      <w:r w:rsidRPr="00AD6CC2">
        <w:rPr>
          <w:rFonts w:ascii="Segoe UI" w:hAnsi="Segoe UI" w:cs="Segoe UI"/>
          <w:noProof/>
          <w:color w:val="000000" w:themeColor="text1"/>
          <w:sz w:val="23"/>
          <w:szCs w:val="23"/>
        </w:rPr>
        <mc:AlternateContent>
          <mc:Choice Requires="wps">
            <w:drawing>
              <wp:anchor distT="0" distB="0" distL="114300" distR="114300" simplePos="0" relativeHeight="251659776" behindDoc="0" locked="0" layoutInCell="1" allowOverlap="1" wp14:anchorId="0EA02C1C" wp14:editId="7CDA352E">
                <wp:simplePos x="0" y="0"/>
                <wp:positionH relativeFrom="margin">
                  <wp:align>right</wp:align>
                </wp:positionH>
                <wp:positionV relativeFrom="paragraph">
                  <wp:posOffset>-170815</wp:posOffset>
                </wp:positionV>
                <wp:extent cx="4669155" cy="548640"/>
                <wp:effectExtent l="0" t="0" r="0" b="0"/>
                <wp:wrapTopAndBottom/>
                <wp:docPr id="18" name="Shape 61">
                  <a:extLst xmlns:a="http://schemas.openxmlformats.org/drawingml/2006/main">
                    <a:ext uri="{FF2B5EF4-FFF2-40B4-BE49-F238E27FC236}">
                      <a16:creationId xmlns:a16="http://schemas.microsoft.com/office/drawing/2014/main" id="{9DA099E0-27DA-42BD-9D42-E4CA07B78FDD}"/>
                    </a:ext>
                  </a:extLst>
                </wp:docPr>
                <wp:cNvGraphicFramePr/>
                <a:graphic xmlns:a="http://schemas.openxmlformats.org/drawingml/2006/main">
                  <a:graphicData uri="http://schemas.microsoft.com/office/word/2010/wordprocessingShape">
                    <wps:wsp>
                      <wps:cNvSpPr/>
                      <wps:spPr>
                        <a:xfrm>
                          <a:off x="0" y="0"/>
                          <a:ext cx="4669155" cy="548640"/>
                        </a:xfrm>
                        <a:prstGeom prst="rect">
                          <a:avLst/>
                        </a:prstGeom>
                        <a:ln w="38100">
                          <a:noFill/>
                          <a:miter lim="400000"/>
                        </a:ln>
                        <a:extLst>
                          <a:ext uri="{C572A759-6A51-4108-AA02-DFA0A04FC94B}">
                            <ma14:wrappingTextBoxFlag xmlns:arto="http://schemas.microsoft.com/office/word/2006/arto"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wps:spPr>
                      <wps:txbx>
                        <w:txbxContent>
                          <w:p w14:paraId="37B73492" w14:textId="74D1C73A" w:rsidR="00A66B18" w:rsidRPr="00C83C54" w:rsidRDefault="00C83C54" w:rsidP="00AD6CC2">
                            <w:pPr>
                              <w:pStyle w:val="Title"/>
                              <w:jc w:val="right"/>
                              <w:rPr>
                                <w:rFonts w:ascii="AvenirNext LT Pro Cn" w:hAnsi="AvenirNext LT Pro Cn"/>
                                <w:color w:val="0D3B5D"/>
                                <w:sz w:val="22"/>
                              </w:rPr>
                            </w:pPr>
                            <w:r w:rsidRPr="00C83C54">
                              <w:rPr>
                                <w:rFonts w:ascii="AvenirNext LT Pro Cn" w:hAnsi="AvenirNext LT Pro Cn"/>
                                <w:color w:val="0D3B5D"/>
                              </w:rPr>
                              <w:t>Yelp Search – Reac</w:t>
                            </w:r>
                            <w:r>
                              <w:rPr>
                                <w:rFonts w:ascii="AvenirNext LT Pro Cn" w:hAnsi="AvenirNext LT Pro Cn"/>
                                <w:color w:val="0D3B5D"/>
                              </w:rPr>
                              <w:t>t</w:t>
                            </w:r>
                            <w:r w:rsidRPr="00C83C54">
                              <w:rPr>
                                <w:rFonts w:ascii="AvenirNext LT Pro Cn" w:hAnsi="AvenirNext LT Pro Cn"/>
                                <w:color w:val="0D3B5D"/>
                              </w:rPr>
                              <w:t xml:space="preserve"> P</w:t>
                            </w:r>
                            <w:r>
                              <w:rPr>
                                <w:rFonts w:ascii="AvenirNext LT Pro Cn" w:hAnsi="AvenirNext LT Pro Cn"/>
                                <w:color w:val="0D3B5D"/>
                              </w:rPr>
                              <w:t>art</w:t>
                            </w:r>
                            <w:r w:rsidRPr="00C83C54">
                              <w:rPr>
                                <w:rFonts w:ascii="AvenirNext LT Pro Cn" w:hAnsi="AvenirNext LT Pro Cn"/>
                                <w:color w:val="0D3B5D"/>
                              </w:rPr>
                              <w:t xml:space="preserve"> 1</w:t>
                            </w:r>
                          </w:p>
                        </w:txbxContent>
                      </wps:txbx>
                      <wps:bodyPr wrap="square" lIns="19050" tIns="19050" rIns="19050" bIns="19050" anchor="t" anchorCtr="0">
                        <a:spAutoFit/>
                      </wps:bodyPr>
                    </wps:wsp>
                  </a:graphicData>
                </a:graphic>
                <wp14:sizeRelH relativeFrom="margin">
                  <wp14:pctWidth>0</wp14:pctWidth>
                </wp14:sizeRelH>
                <wp14:sizeRelV relativeFrom="margin">
                  <wp14:pctHeight>0</wp14:pctHeight>
                </wp14:sizeRelV>
              </wp:anchor>
            </w:drawing>
          </mc:Choice>
          <mc:Fallback>
            <w:pict>
              <v:rect w14:anchorId="0EA02C1C" id="Shape 61" o:spid="_x0000_s1026" style="position:absolute;left:0;text-align:left;margin-left:316.45pt;margin-top:-13.45pt;width:367.65pt;height:43.2pt;z-index:2516597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" filled="f" stroked="f" strokeweight="3pt">
                <v:stroke miterlimit="4"/>
                <v:textbox style="mso-fit-shape-to-text:t" inset="1.5pt,1.5pt,1.5pt,1.5pt">
                  <w:txbxContent>
                    <w:p w14:paraId="37B73492" w14:textId="74D1C73A" w:rsidR="00A66B18" w:rsidRPr="00C83C54" w:rsidRDefault="00C83C54" w:rsidP="00AD6CC2">
                      <w:pPr>
                        <w:pStyle w:val="Title"/>
                        <w:jc w:val="right"/>
                        <w:rPr>
                          <w:rFonts w:ascii="AvenirNext LT Pro Cn" w:hAnsi="AvenirNext LT Pro Cn"/>
                          <w:color w:val="0D3B5D"/>
                          <w:sz w:val="22"/>
                        </w:rPr>
                      </w:pPr>
                      <w:r w:rsidRPr="00C83C54">
                        <w:rPr>
                          <w:rFonts w:ascii="AvenirNext LT Pro Cn" w:hAnsi="AvenirNext LT Pro Cn"/>
                          <w:color w:val="0D3B5D"/>
                        </w:rPr>
                        <w:t>Yelp Search – Reac</w:t>
                      </w:r>
                      <w:r>
                        <w:rPr>
                          <w:rFonts w:ascii="AvenirNext LT Pro Cn" w:hAnsi="AvenirNext LT Pro Cn"/>
                          <w:color w:val="0D3B5D"/>
                        </w:rPr>
                        <w:t>t</w:t>
                      </w:r>
                      <w:r w:rsidRPr="00C83C54">
                        <w:rPr>
                          <w:rFonts w:ascii="AvenirNext LT Pro Cn" w:hAnsi="AvenirNext LT Pro Cn"/>
                          <w:color w:val="0D3B5D"/>
                        </w:rPr>
                        <w:t xml:space="preserve"> P</w:t>
                      </w:r>
                      <w:r>
                        <w:rPr>
                          <w:rFonts w:ascii="AvenirNext LT Pro Cn" w:hAnsi="AvenirNext LT Pro Cn"/>
                          <w:color w:val="0D3B5D"/>
                        </w:rPr>
                        <w:t>art</w:t>
                      </w:r>
                      <w:r w:rsidRPr="00C83C54">
                        <w:rPr>
                          <w:rFonts w:ascii="AvenirNext LT Pro Cn" w:hAnsi="AvenirNext LT Pro Cn"/>
                          <w:color w:val="0D3B5D"/>
                        </w:rPr>
                        <w:t xml:space="preserve"> 1</w:t>
                      </w:r>
                    </w:p>
                  </w:txbxContent>
                </v:textbox>
                <w10:wrap type="topAndBottom" anchorx="margin"/>
              </v:rect>
            </w:pict>
          </mc:Fallback>
        </mc:AlternateContent>
      </w:r>
      <w:r w:rsidR="00A76FC5">
        <w:rPr>
          <w:noProof/>
        </w:rPr>
        <w:drawing>
          <wp:anchor distT="0" distB="0" distL="114300" distR="114300" simplePos="0" relativeHeight="251661824" behindDoc="1" locked="0" layoutInCell="1" allowOverlap="1" wp14:anchorId="5F7F7753" wp14:editId="48BB1BE6">
            <wp:simplePos x="0" y="0"/>
            <wp:positionH relativeFrom="page">
              <wp:posOffset>-76200</wp:posOffset>
            </wp:positionH>
            <wp:positionV relativeFrom="page">
              <wp:posOffset>-31750</wp:posOffset>
            </wp:positionV>
            <wp:extent cx="1905000" cy="19050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D829BC" w14:textId="0FF79CF3" w:rsidR="00A87487" w:rsidRPr="000A7C5B" w:rsidRDefault="00A87487" w:rsidP="000A7C5B">
      <w:pPr>
        <w:ind w:left="0" w:right="288"/>
        <w:rPr>
          <w:rFonts w:ascii="Segoe UI" w:eastAsia="Times New Roman" w:hAnsi="Segoe UI" w:cs="Segoe UI"/>
          <w:color w:val="495057"/>
          <w:sz w:val="23"/>
          <w:szCs w:val="23"/>
        </w:rPr>
      </w:pPr>
      <w:r w:rsidRPr="000A7C5B">
        <w:rPr>
          <w:rFonts w:ascii="Segoe UI" w:eastAsia="Times New Roman" w:hAnsi="Segoe UI" w:cs="Segoe UI"/>
          <w:color w:val="495057"/>
          <w:sz w:val="23"/>
          <w:szCs w:val="23"/>
        </w:rPr>
        <w:t>Yelp Search App – Static Components</w:t>
      </w:r>
    </w:p>
    <w:p w14:paraId="4DC87300" w14:textId="360D4216" w:rsidR="00A87487" w:rsidRDefault="00A87487" w:rsidP="00115862">
      <w:pPr>
        <w:ind w:left="0" w:right="288"/>
        <w:rPr>
          <w:rFonts w:ascii="Segoe UI" w:eastAsia="Times New Roman" w:hAnsi="Segoe UI" w:cs="Segoe UI"/>
          <w:color w:val="495057"/>
          <w:sz w:val="23"/>
          <w:szCs w:val="23"/>
        </w:rPr>
      </w:pPr>
      <w:r>
        <w:rPr>
          <w:rFonts w:ascii="Segoe UI" w:eastAsia="Times New Roman" w:hAnsi="Segoe UI" w:cs="Segoe UI"/>
          <w:color w:val="495057"/>
          <w:sz w:val="23"/>
          <w:szCs w:val="23"/>
        </w:rPr>
        <w:tab/>
        <w:t xml:space="preserve">For this project, you will build a yelp-like clone that will allow users to search businesses in the area based on </w:t>
      </w:r>
      <w:r w:rsidR="00115862">
        <w:rPr>
          <w:rFonts w:ascii="Segoe UI" w:eastAsia="Times New Roman" w:hAnsi="Segoe UI" w:cs="Segoe UI"/>
          <w:color w:val="495057"/>
          <w:sz w:val="23"/>
          <w:szCs w:val="23"/>
        </w:rPr>
        <w:t xml:space="preserve">name, ratings, and reviews. This is a longer project than we have created and will utilize the yelp API. This is the beginning of this 5part project that will complete our course. </w:t>
      </w:r>
    </w:p>
    <w:p w14:paraId="35AD2874" w14:textId="3106B99E" w:rsidR="00115862" w:rsidRPr="00115862" w:rsidRDefault="00115862" w:rsidP="00115862">
      <w:pPr>
        <w:ind w:left="0" w:right="288"/>
        <w:rPr>
          <w:rFonts w:ascii="Segoe UI" w:eastAsia="Times New Roman" w:hAnsi="Segoe UI" w:cs="Segoe UI"/>
          <w:color w:val="495057"/>
          <w:sz w:val="23"/>
          <w:szCs w:val="23"/>
        </w:rPr>
      </w:pPr>
      <w:r>
        <w:rPr>
          <w:rFonts w:ascii="Segoe UI" w:eastAsia="Times New Roman" w:hAnsi="Segoe UI" w:cs="Segoe UI"/>
          <w:color w:val="495057"/>
          <w:sz w:val="23"/>
          <w:szCs w:val="23"/>
        </w:rPr>
        <w:t xml:space="preserve">Be sure to test each step before moving further. If you have trouble completing a task, take some time to research the concept using the react docs @ reactjs.org or reviewing CC Lessons. </w:t>
      </w:r>
    </w:p>
    <w:p w14:paraId="09846BD0" w14:textId="05AC2677" w:rsidR="00115862" w:rsidRDefault="00115862" w:rsidP="00115862">
      <w:pPr>
        <w:pStyle w:val="ListParagraph"/>
        <w:numPr>
          <w:ilvl w:val="0"/>
          <w:numId w:val="3"/>
        </w:numPr>
        <w:ind w:right="288"/>
        <w:rPr>
          <w:rFonts w:ascii="Segoe UI" w:eastAsia="Times New Roman" w:hAnsi="Segoe UI" w:cs="Segoe UI"/>
          <w:color w:val="495057"/>
          <w:sz w:val="23"/>
          <w:szCs w:val="23"/>
        </w:rPr>
      </w:pPr>
      <w:r>
        <w:rPr>
          <w:rFonts w:ascii="Segoe UI" w:eastAsia="Times New Roman" w:hAnsi="Segoe UI" w:cs="Segoe UI"/>
          <w:color w:val="495057"/>
          <w:sz w:val="23"/>
          <w:szCs w:val="23"/>
        </w:rPr>
        <w:t>Project Setup – Creating a new react app</w:t>
      </w:r>
    </w:p>
    <w:p w14:paraId="1DF0A6C3" w14:textId="026C22EC" w:rsidR="00A87487" w:rsidRPr="00A87487" w:rsidRDefault="00A87487" w:rsidP="00115862">
      <w:pPr>
        <w:pStyle w:val="ListParagraph"/>
        <w:numPr>
          <w:ilvl w:val="0"/>
          <w:numId w:val="3"/>
        </w:numPr>
        <w:ind w:right="288"/>
        <w:rPr>
          <w:rFonts w:ascii="Segoe UI" w:eastAsia="Times New Roman" w:hAnsi="Segoe UI" w:cs="Segoe UI"/>
          <w:color w:val="495057"/>
          <w:sz w:val="23"/>
          <w:szCs w:val="23"/>
        </w:rPr>
      </w:pPr>
      <w:r w:rsidRPr="00A87487">
        <w:rPr>
          <w:rFonts w:ascii="Segoe UI" w:eastAsia="Times New Roman" w:hAnsi="Segoe UI" w:cs="Segoe UI"/>
          <w:color w:val="495057"/>
          <w:sz w:val="23"/>
          <w:szCs w:val="23"/>
        </w:rPr>
        <w:t>Creating Static Components</w:t>
      </w:r>
    </w:p>
    <w:p w14:paraId="343A3F90" w14:textId="77777777" w:rsidR="00A87487" w:rsidRPr="00A87487" w:rsidRDefault="00A87487" w:rsidP="00115862">
      <w:pPr>
        <w:pStyle w:val="ListParagraph"/>
        <w:numPr>
          <w:ilvl w:val="0"/>
          <w:numId w:val="3"/>
        </w:numPr>
        <w:ind w:right="288"/>
        <w:rPr>
          <w:rFonts w:ascii="Segoe UI" w:eastAsia="Times New Roman" w:hAnsi="Segoe UI" w:cs="Segoe UI"/>
          <w:color w:val="495057"/>
          <w:sz w:val="23"/>
          <w:szCs w:val="23"/>
        </w:rPr>
      </w:pPr>
      <w:r w:rsidRPr="00A87487">
        <w:rPr>
          <w:rFonts w:ascii="Segoe UI" w:eastAsia="Times New Roman" w:hAnsi="Segoe UI" w:cs="Segoe UI"/>
          <w:color w:val="495057"/>
          <w:sz w:val="23"/>
          <w:szCs w:val="23"/>
        </w:rPr>
        <w:t>Passing Information to Components</w:t>
      </w:r>
    </w:p>
    <w:p w14:paraId="39A53E0C" w14:textId="73657CA1" w:rsidR="00A87487" w:rsidRPr="00A87487" w:rsidRDefault="00A87487" w:rsidP="00115862">
      <w:pPr>
        <w:pStyle w:val="ListParagraph"/>
        <w:numPr>
          <w:ilvl w:val="0"/>
          <w:numId w:val="3"/>
        </w:numPr>
        <w:ind w:right="288"/>
        <w:rPr>
          <w:rFonts w:ascii="Segoe UI" w:eastAsia="Times New Roman" w:hAnsi="Segoe UI" w:cs="Segoe UI"/>
          <w:color w:val="495057"/>
          <w:sz w:val="23"/>
          <w:szCs w:val="23"/>
        </w:rPr>
      </w:pPr>
      <w:r w:rsidRPr="00A87487">
        <w:rPr>
          <w:rFonts w:ascii="Segoe UI" w:eastAsia="Times New Roman" w:hAnsi="Segoe UI" w:cs="Segoe UI"/>
          <w:color w:val="495057"/>
          <w:sz w:val="23"/>
          <w:szCs w:val="23"/>
        </w:rPr>
        <w:t>Setting the State of Components</w:t>
      </w:r>
    </w:p>
    <w:p w14:paraId="134A17D2" w14:textId="77777777" w:rsidR="00A87487" w:rsidRPr="00A87487" w:rsidRDefault="00A87487" w:rsidP="00115862">
      <w:pPr>
        <w:pStyle w:val="ListParagraph"/>
        <w:numPr>
          <w:ilvl w:val="0"/>
          <w:numId w:val="3"/>
        </w:numPr>
        <w:ind w:right="288"/>
        <w:rPr>
          <w:rFonts w:ascii="Segoe UI" w:eastAsia="Times New Roman" w:hAnsi="Segoe UI" w:cs="Segoe UI"/>
          <w:color w:val="495057"/>
          <w:sz w:val="23"/>
          <w:szCs w:val="23"/>
        </w:rPr>
      </w:pPr>
      <w:r w:rsidRPr="00A87487">
        <w:rPr>
          <w:rFonts w:ascii="Segoe UI" w:eastAsia="Times New Roman" w:hAnsi="Segoe UI" w:cs="Segoe UI"/>
          <w:color w:val="495057"/>
          <w:sz w:val="23"/>
          <w:szCs w:val="23"/>
        </w:rPr>
        <w:t>Interacting with the Yelp API</w:t>
      </w:r>
    </w:p>
    <w:p w14:paraId="7A1BB971" w14:textId="187DA5A2" w:rsidR="00A87487" w:rsidRPr="00115862" w:rsidRDefault="00A87487" w:rsidP="00115862">
      <w:pPr>
        <w:ind w:left="0" w:right="288"/>
        <w:rPr>
          <w:rFonts w:ascii="Segoe UI" w:eastAsia="Times New Roman" w:hAnsi="Segoe UI" w:cs="Segoe UI"/>
          <w:color w:val="495057"/>
          <w:sz w:val="23"/>
          <w:szCs w:val="23"/>
        </w:rPr>
      </w:pPr>
      <w:r w:rsidRPr="00115862">
        <w:rPr>
          <w:rFonts w:ascii="Segoe UI" w:eastAsia="Times New Roman" w:hAnsi="Segoe UI" w:cs="Segoe UI"/>
          <w:color w:val="495057"/>
          <w:sz w:val="23"/>
          <w:szCs w:val="23"/>
        </w:rPr>
        <w:t xml:space="preserve">Here’s a quick overview of how </w:t>
      </w:r>
      <w:proofErr w:type="spellStart"/>
      <w:r w:rsidR="00115862" w:rsidRPr="00115862">
        <w:rPr>
          <w:rFonts w:ascii="Segoe UI" w:eastAsia="Times New Roman" w:hAnsi="Segoe UI" w:cs="Segoe UI"/>
          <w:color w:val="495057"/>
          <w:sz w:val="23"/>
          <w:szCs w:val="23"/>
        </w:rPr>
        <w:t>your</w:t>
      </w:r>
      <w:proofErr w:type="spellEnd"/>
      <w:r w:rsidR="00115862" w:rsidRPr="00115862">
        <w:rPr>
          <w:rFonts w:ascii="Segoe UI" w:eastAsia="Times New Roman" w:hAnsi="Segoe UI" w:cs="Segoe UI"/>
          <w:color w:val="495057"/>
          <w:sz w:val="23"/>
          <w:szCs w:val="23"/>
        </w:rPr>
        <w:t xml:space="preserve"> project</w:t>
      </w:r>
      <w:r w:rsidRPr="00115862">
        <w:rPr>
          <w:rFonts w:ascii="Segoe UI" w:eastAsia="Times New Roman" w:hAnsi="Segoe UI" w:cs="Segoe UI"/>
          <w:color w:val="495057"/>
          <w:sz w:val="23"/>
          <w:szCs w:val="23"/>
        </w:rPr>
        <w:t xml:space="preserve"> should function:</w:t>
      </w:r>
    </w:p>
    <w:p w14:paraId="427F3DBE" w14:textId="77777777" w:rsidR="00A87487" w:rsidRPr="00A87487" w:rsidRDefault="00A87487" w:rsidP="00115862">
      <w:pPr>
        <w:pStyle w:val="ListParagraph"/>
        <w:numPr>
          <w:ilvl w:val="0"/>
          <w:numId w:val="4"/>
        </w:numPr>
        <w:ind w:right="288"/>
        <w:rPr>
          <w:rFonts w:ascii="Segoe UI" w:eastAsia="Times New Roman" w:hAnsi="Segoe UI" w:cs="Segoe UI"/>
          <w:color w:val="495057"/>
          <w:sz w:val="23"/>
          <w:szCs w:val="23"/>
        </w:rPr>
      </w:pPr>
      <w:r w:rsidRPr="00A87487">
        <w:rPr>
          <w:rFonts w:ascii="Segoe UI" w:eastAsia="Times New Roman" w:hAnsi="Segoe UI" w:cs="Segoe UI"/>
          <w:color w:val="495057"/>
          <w:sz w:val="23"/>
          <w:szCs w:val="23"/>
        </w:rPr>
        <w:t>As a user, I should be able to search for restaurants</w:t>
      </w:r>
    </w:p>
    <w:p w14:paraId="26707F16" w14:textId="77777777" w:rsidR="00A87487" w:rsidRPr="00A87487" w:rsidRDefault="00A87487" w:rsidP="00115862">
      <w:pPr>
        <w:pStyle w:val="ListParagraph"/>
        <w:numPr>
          <w:ilvl w:val="0"/>
          <w:numId w:val="4"/>
        </w:numPr>
        <w:ind w:right="288"/>
        <w:rPr>
          <w:rFonts w:ascii="Segoe UI" w:eastAsia="Times New Roman" w:hAnsi="Segoe UI" w:cs="Segoe UI"/>
          <w:color w:val="495057"/>
          <w:sz w:val="23"/>
          <w:szCs w:val="23"/>
        </w:rPr>
      </w:pPr>
      <w:r w:rsidRPr="00A87487">
        <w:rPr>
          <w:rFonts w:ascii="Segoe UI" w:eastAsia="Times New Roman" w:hAnsi="Segoe UI" w:cs="Segoe UI"/>
          <w:color w:val="495057"/>
          <w:sz w:val="23"/>
          <w:szCs w:val="23"/>
        </w:rPr>
        <w:t>As a user, I should be able to view a list of restaurants returned by the Yelp API</w:t>
      </w:r>
    </w:p>
    <w:p w14:paraId="44C83965" w14:textId="77777777" w:rsidR="00A87487" w:rsidRPr="00A87487" w:rsidRDefault="00A87487" w:rsidP="00115862">
      <w:pPr>
        <w:pStyle w:val="ListParagraph"/>
        <w:numPr>
          <w:ilvl w:val="0"/>
          <w:numId w:val="4"/>
        </w:numPr>
        <w:ind w:right="288"/>
        <w:rPr>
          <w:rFonts w:ascii="Segoe UI" w:eastAsia="Times New Roman" w:hAnsi="Segoe UI" w:cs="Segoe UI"/>
          <w:color w:val="495057"/>
          <w:sz w:val="23"/>
          <w:szCs w:val="23"/>
        </w:rPr>
      </w:pPr>
      <w:r w:rsidRPr="00A87487">
        <w:rPr>
          <w:rFonts w:ascii="Segoe UI" w:eastAsia="Times New Roman" w:hAnsi="Segoe UI" w:cs="Segoe UI"/>
          <w:color w:val="495057"/>
          <w:sz w:val="23"/>
          <w:szCs w:val="23"/>
        </w:rPr>
        <w:t>As a user, I should be able to sort through restaurants using a filter</w:t>
      </w:r>
    </w:p>
    <w:p w14:paraId="5B5A929E" w14:textId="4B996492" w:rsidR="007A7B6F" w:rsidRDefault="00A87487" w:rsidP="00115862">
      <w:pPr>
        <w:pStyle w:val="ListParagraph"/>
        <w:numPr>
          <w:ilvl w:val="0"/>
          <w:numId w:val="4"/>
        </w:numPr>
        <w:ind w:right="288"/>
        <w:rPr>
          <w:rFonts w:ascii="Segoe UI" w:eastAsia="Times New Roman" w:hAnsi="Segoe UI" w:cs="Segoe UI"/>
          <w:color w:val="495057"/>
          <w:sz w:val="23"/>
          <w:szCs w:val="23"/>
        </w:rPr>
      </w:pPr>
      <w:r w:rsidRPr="00A87487">
        <w:rPr>
          <w:rFonts w:ascii="Segoe UI" w:eastAsia="Times New Roman" w:hAnsi="Segoe UI" w:cs="Segoe UI"/>
          <w:color w:val="495057"/>
          <w:sz w:val="23"/>
          <w:szCs w:val="23"/>
        </w:rPr>
        <w:t>The four projects will test your knowledge of JavaScript and React, all with the goal of building a Yelp-like clone.</w:t>
      </w:r>
    </w:p>
    <w:p w14:paraId="32E9C092" w14:textId="77777777" w:rsidR="00B73011" w:rsidRDefault="00B73011" w:rsidP="000A7C5B">
      <w:pPr>
        <w:ind w:left="0" w:right="288"/>
        <w:rPr>
          <w:rFonts w:ascii="Segoe UI" w:eastAsia="Times New Roman" w:hAnsi="Segoe UI" w:cs="Segoe UI"/>
          <w:b/>
          <w:color w:val="495057"/>
          <w:szCs w:val="23"/>
        </w:rPr>
      </w:pPr>
    </w:p>
    <w:p w14:paraId="67B8FD8D" w14:textId="77777777" w:rsidR="00B73011" w:rsidRDefault="00B73011" w:rsidP="000A7C5B">
      <w:pPr>
        <w:ind w:left="0" w:right="288"/>
        <w:rPr>
          <w:rFonts w:ascii="Segoe UI" w:eastAsia="Times New Roman" w:hAnsi="Segoe UI" w:cs="Segoe UI"/>
          <w:b/>
          <w:color w:val="495057"/>
          <w:szCs w:val="23"/>
        </w:rPr>
      </w:pPr>
    </w:p>
    <w:p w14:paraId="49B0B477" w14:textId="77777777" w:rsidR="00B73011" w:rsidRDefault="00B73011" w:rsidP="000A7C5B">
      <w:pPr>
        <w:ind w:left="0" w:right="288"/>
        <w:rPr>
          <w:rFonts w:ascii="Segoe UI" w:eastAsia="Times New Roman" w:hAnsi="Segoe UI" w:cs="Segoe UI"/>
          <w:b/>
          <w:color w:val="495057"/>
          <w:szCs w:val="23"/>
        </w:rPr>
      </w:pPr>
    </w:p>
    <w:p w14:paraId="1F0CF402" w14:textId="77777777" w:rsidR="00B73011" w:rsidRDefault="00B73011" w:rsidP="000A7C5B">
      <w:pPr>
        <w:ind w:left="0" w:right="288"/>
        <w:rPr>
          <w:rFonts w:ascii="Segoe UI" w:eastAsia="Times New Roman" w:hAnsi="Segoe UI" w:cs="Segoe UI"/>
          <w:b/>
          <w:color w:val="495057"/>
          <w:szCs w:val="23"/>
        </w:rPr>
      </w:pPr>
    </w:p>
    <w:p w14:paraId="5BCC5D2A" w14:textId="77777777" w:rsidR="00B73011" w:rsidRDefault="00B73011" w:rsidP="000A7C5B">
      <w:pPr>
        <w:ind w:left="0" w:right="288"/>
        <w:rPr>
          <w:rFonts w:ascii="Segoe UI" w:eastAsia="Times New Roman" w:hAnsi="Segoe UI" w:cs="Segoe UI"/>
          <w:b/>
          <w:color w:val="495057"/>
          <w:szCs w:val="23"/>
        </w:rPr>
      </w:pPr>
    </w:p>
    <w:p w14:paraId="1EE90F08" w14:textId="77777777" w:rsidR="00B73011" w:rsidRDefault="00B73011" w:rsidP="000A7C5B">
      <w:pPr>
        <w:ind w:left="0" w:right="288"/>
        <w:rPr>
          <w:rFonts w:ascii="Segoe UI" w:eastAsia="Times New Roman" w:hAnsi="Segoe UI" w:cs="Segoe UI"/>
          <w:b/>
          <w:color w:val="495057"/>
          <w:szCs w:val="23"/>
        </w:rPr>
      </w:pPr>
    </w:p>
    <w:p w14:paraId="0A525D1D" w14:textId="77777777" w:rsidR="00B73011" w:rsidRDefault="00B73011" w:rsidP="000A7C5B">
      <w:pPr>
        <w:ind w:left="0" w:right="288"/>
        <w:rPr>
          <w:rFonts w:ascii="Segoe UI" w:eastAsia="Times New Roman" w:hAnsi="Segoe UI" w:cs="Segoe UI"/>
          <w:b/>
          <w:color w:val="495057"/>
          <w:szCs w:val="23"/>
        </w:rPr>
      </w:pPr>
    </w:p>
    <w:p w14:paraId="47460423" w14:textId="77777777" w:rsidR="00B73011" w:rsidRDefault="00B73011" w:rsidP="000A7C5B">
      <w:pPr>
        <w:ind w:left="0" w:right="288"/>
        <w:rPr>
          <w:rFonts w:ascii="Segoe UI" w:eastAsia="Times New Roman" w:hAnsi="Segoe UI" w:cs="Segoe UI"/>
          <w:b/>
          <w:color w:val="495057"/>
          <w:szCs w:val="23"/>
        </w:rPr>
      </w:pPr>
    </w:p>
    <w:p w14:paraId="56B407AF" w14:textId="24775075" w:rsidR="000A7C5B" w:rsidRPr="00B73011" w:rsidRDefault="00B73011" w:rsidP="00B73011">
      <w:pPr>
        <w:ind w:left="0" w:right="288" w:firstLine="720"/>
        <w:rPr>
          <w:rFonts w:ascii="Segoe UI" w:eastAsia="Times New Roman" w:hAnsi="Segoe UI" w:cs="Segoe UI"/>
          <w:b/>
          <w:color w:val="495057"/>
          <w:szCs w:val="23"/>
        </w:rPr>
      </w:pPr>
      <w:r w:rsidRPr="00B73011">
        <w:rPr>
          <w:rFonts w:ascii="Segoe UI" w:eastAsia="Times New Roman" w:hAnsi="Segoe UI" w:cs="Segoe UI"/>
          <w:b/>
          <w:color w:val="495057"/>
          <w:szCs w:val="23"/>
        </w:rPr>
        <w:t>Creating a Business Component</w:t>
      </w:r>
    </w:p>
    <w:p w14:paraId="2E9AD084" w14:textId="681565F8" w:rsidR="00B73011" w:rsidRPr="00B73011" w:rsidRDefault="00B73011" w:rsidP="00B73011">
      <w:pPr>
        <w:shd w:val="clear" w:color="auto" w:fill="FFFFFF"/>
        <w:spacing w:before="0" w:after="100" w:afterAutospacing="1"/>
        <w:ind w:left="0" w:right="0"/>
        <w:rPr>
          <w:rFonts w:ascii="Segoe UI" w:eastAsia="Times New Roman" w:hAnsi="Segoe UI" w:cs="Segoe UI"/>
          <w:color w:val="484848"/>
          <w:kern w:val="0"/>
          <w:sz w:val="26"/>
          <w:szCs w:val="26"/>
          <w:lang w:eastAsia="en-US"/>
        </w:rPr>
      </w:pPr>
      <w:r w:rsidRPr="00B73011">
        <w:rPr>
          <w:rFonts w:ascii="Segoe UI" w:eastAsia="Times New Roman" w:hAnsi="Segoe UI" w:cs="Segoe UI"/>
          <w:color w:val="484848"/>
          <w:kern w:val="0"/>
          <w:sz w:val="26"/>
          <w:szCs w:val="26"/>
          <w:lang w:eastAsia="en-US"/>
        </w:rPr>
        <w:t>The purpose of the </w:t>
      </w:r>
      <w:r w:rsidRPr="00B73011">
        <w:rPr>
          <w:rFonts w:ascii="Consolas" w:eastAsia="Times New Roman" w:hAnsi="Consolas" w:cs="Courier New"/>
          <w:color w:val="15141F"/>
          <w:kern w:val="0"/>
          <w:sz w:val="20"/>
          <w:shd w:val="clear" w:color="auto" w:fill="DFE0E0"/>
          <w:lang w:eastAsia="en-US"/>
        </w:rPr>
        <w:t>&lt;Business /&gt;</w:t>
      </w:r>
      <w:r w:rsidRPr="00B73011">
        <w:rPr>
          <w:rFonts w:ascii="Segoe UI" w:eastAsia="Times New Roman" w:hAnsi="Segoe UI" w:cs="Segoe UI"/>
          <w:color w:val="484848"/>
          <w:kern w:val="0"/>
          <w:sz w:val="26"/>
          <w:szCs w:val="26"/>
          <w:lang w:eastAsia="en-US"/>
        </w:rPr>
        <w:t xml:space="preserve"> component is to represent how a business (a restaurant) in </w:t>
      </w:r>
      <w:r w:rsidR="008C7D2F">
        <w:rPr>
          <w:rFonts w:ascii="Segoe UI" w:eastAsia="Times New Roman" w:hAnsi="Segoe UI" w:cs="Segoe UI"/>
          <w:color w:val="484848"/>
          <w:kern w:val="0"/>
          <w:sz w:val="26"/>
          <w:szCs w:val="26"/>
          <w:lang w:eastAsia="en-US"/>
        </w:rPr>
        <w:t>your project</w:t>
      </w:r>
      <w:r w:rsidRPr="00B73011">
        <w:rPr>
          <w:rFonts w:ascii="Segoe UI" w:eastAsia="Times New Roman" w:hAnsi="Segoe UI" w:cs="Segoe UI"/>
          <w:color w:val="484848"/>
          <w:kern w:val="0"/>
          <w:sz w:val="26"/>
          <w:szCs w:val="26"/>
          <w:lang w:eastAsia="en-US"/>
        </w:rPr>
        <w:t xml:space="preserve"> will be formatted and styled. For now, we’ll hard code a single business listing. Later, you’ll update it dynamically using the Yelp API.</w:t>
      </w:r>
    </w:p>
    <w:p w14:paraId="043E249C" w14:textId="77777777" w:rsidR="00B73011" w:rsidRPr="00B73011" w:rsidRDefault="00B73011" w:rsidP="00674712">
      <w:pPr>
        <w:pStyle w:val="ListParagraph"/>
        <w:numPr>
          <w:ilvl w:val="0"/>
          <w:numId w:val="19"/>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B73011">
        <w:rPr>
          <w:rFonts w:ascii="Segoe UI" w:eastAsia="Times New Roman" w:hAnsi="Segoe UI" w:cs="Segoe UI"/>
          <w:color w:val="484848"/>
          <w:kern w:val="0"/>
          <w:sz w:val="26"/>
          <w:szCs w:val="26"/>
          <w:lang w:eastAsia="en-US"/>
        </w:rPr>
        <w:t>Open </w:t>
      </w:r>
      <w:r w:rsidRPr="00B73011">
        <w:rPr>
          <w:rFonts w:ascii="Segoe UI" w:eastAsia="Times New Roman" w:hAnsi="Segoe UI" w:cs="Segoe UI"/>
          <w:b/>
          <w:bCs/>
          <w:color w:val="484848"/>
          <w:kern w:val="0"/>
          <w:sz w:val="26"/>
          <w:szCs w:val="26"/>
          <w:lang w:eastAsia="en-US"/>
        </w:rPr>
        <w:t>Business.js</w:t>
      </w:r>
      <w:r w:rsidRPr="00B73011">
        <w:rPr>
          <w:rFonts w:ascii="Segoe UI" w:eastAsia="Times New Roman" w:hAnsi="Segoe UI" w:cs="Segoe UI"/>
          <w:color w:val="484848"/>
          <w:kern w:val="0"/>
          <w:sz w:val="26"/>
          <w:szCs w:val="26"/>
          <w:lang w:eastAsia="en-US"/>
        </w:rPr>
        <w:t> in your text editor.</w:t>
      </w:r>
    </w:p>
    <w:p w14:paraId="465E4BCA" w14:textId="00683C47" w:rsidR="00B73011" w:rsidRPr="00B73011" w:rsidRDefault="00B73011" w:rsidP="00674712">
      <w:pPr>
        <w:pStyle w:val="ListParagraph"/>
        <w:numPr>
          <w:ilvl w:val="0"/>
          <w:numId w:val="19"/>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B73011">
        <w:rPr>
          <w:rFonts w:ascii="Segoe UI" w:eastAsia="Times New Roman" w:hAnsi="Segoe UI" w:cs="Segoe UI"/>
          <w:color w:val="484848"/>
          <w:kern w:val="0"/>
          <w:sz w:val="26"/>
          <w:szCs w:val="26"/>
          <w:lang w:eastAsia="en-US"/>
        </w:rPr>
        <w:t>Create a JavaScript object called </w:t>
      </w:r>
      <w:r w:rsidRPr="00B73011">
        <w:rPr>
          <w:rFonts w:ascii="Consolas" w:eastAsia="Times New Roman" w:hAnsi="Consolas" w:cs="Courier New"/>
          <w:color w:val="15141F"/>
          <w:kern w:val="0"/>
          <w:sz w:val="20"/>
          <w:shd w:val="clear" w:color="auto" w:fill="DFE0E0"/>
          <w:lang w:eastAsia="en-US"/>
        </w:rPr>
        <w:t>business</w:t>
      </w:r>
      <w:r w:rsidRPr="00B73011">
        <w:rPr>
          <w:rFonts w:ascii="Segoe UI" w:eastAsia="Times New Roman" w:hAnsi="Segoe UI" w:cs="Segoe UI"/>
          <w:color w:val="484848"/>
          <w:kern w:val="0"/>
          <w:sz w:val="26"/>
          <w:szCs w:val="26"/>
          <w:lang w:eastAsia="en-US"/>
        </w:rPr>
        <w:t>. Copy the following keys and values and add them to </w:t>
      </w:r>
      <w:r w:rsidRPr="00B73011">
        <w:rPr>
          <w:rFonts w:ascii="Consolas" w:eastAsia="Times New Roman" w:hAnsi="Consolas" w:cs="Courier New"/>
          <w:color w:val="15141F"/>
          <w:kern w:val="0"/>
          <w:sz w:val="20"/>
          <w:shd w:val="clear" w:color="auto" w:fill="DFE0E0"/>
          <w:lang w:eastAsia="en-US"/>
        </w:rPr>
        <w:t>business</w:t>
      </w:r>
      <w:r w:rsidRPr="00B73011">
        <w:rPr>
          <w:rFonts w:ascii="Segoe UI" w:eastAsia="Times New Roman" w:hAnsi="Segoe UI" w:cs="Segoe UI"/>
          <w:color w:val="484848"/>
          <w:kern w:val="0"/>
          <w:sz w:val="26"/>
          <w:szCs w:val="26"/>
          <w:lang w:eastAsia="en-US"/>
        </w:rPr>
        <w:t>:</w:t>
      </w:r>
    </w:p>
    <w:p w14:paraId="7484D564" w14:textId="6DA410AE" w:rsidR="00B73011" w:rsidRDefault="00B73011"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firstLine="288"/>
        <w:rPr>
          <w:rFonts w:ascii="Consolas" w:eastAsia="Times New Roman" w:hAnsi="Consolas" w:cs="Courier New"/>
          <w:color w:val="FFFFFF"/>
          <w:kern w:val="0"/>
          <w:sz w:val="26"/>
          <w:szCs w:val="26"/>
          <w:lang w:eastAsia="en-US"/>
        </w:rPr>
      </w:pPr>
    </w:p>
    <w:p w14:paraId="6278B781" w14:textId="238F328E"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FFFF"/>
          <w:kern w:val="0"/>
          <w:sz w:val="26"/>
          <w:szCs w:val="26"/>
          <w:lang w:eastAsia="en-US"/>
        </w:rPr>
      </w:pPr>
      <w:r>
        <w:rPr>
          <w:rFonts w:ascii="Consolas" w:eastAsia="Times New Roman" w:hAnsi="Consolas" w:cs="Courier New"/>
          <w:color w:val="FF8973"/>
          <w:kern w:val="0"/>
          <w:sz w:val="26"/>
          <w:szCs w:val="26"/>
          <w:lang w:eastAsia="en-US"/>
        </w:rPr>
        <w:t xml:space="preserve">    </w:t>
      </w:r>
      <w:proofErr w:type="spellStart"/>
      <w:r w:rsidR="00B73011" w:rsidRPr="00674712">
        <w:rPr>
          <w:rFonts w:ascii="Consolas" w:eastAsia="Times New Roman" w:hAnsi="Consolas" w:cs="Courier New"/>
          <w:color w:val="FF8973"/>
          <w:kern w:val="0"/>
          <w:sz w:val="26"/>
          <w:szCs w:val="26"/>
          <w:lang w:eastAsia="en-US"/>
        </w:rPr>
        <w:t>imageSrc</w:t>
      </w:r>
      <w:proofErr w:type="spellEnd"/>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E083"/>
          <w:kern w:val="0"/>
          <w:sz w:val="26"/>
          <w:szCs w:val="26"/>
          <w:lang w:eastAsia="en-US"/>
        </w:rPr>
        <w:t>'https://s3.amazonaws.com/codecademy-content/programs/react/ravenous/pizza.jpg'</w:t>
      </w:r>
      <w:r w:rsidR="00B73011" w:rsidRPr="00674712">
        <w:rPr>
          <w:rFonts w:ascii="Consolas" w:eastAsia="Times New Roman" w:hAnsi="Consolas" w:cs="Courier New"/>
          <w:color w:val="FFFFFF"/>
          <w:kern w:val="0"/>
          <w:sz w:val="26"/>
          <w:szCs w:val="26"/>
          <w:lang w:eastAsia="en-US"/>
        </w:rPr>
        <w:t>,</w:t>
      </w:r>
    </w:p>
    <w:p w14:paraId="4C24A8E1" w14:textId="69407255"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FFFF"/>
          <w:kern w:val="0"/>
          <w:sz w:val="26"/>
          <w:szCs w:val="26"/>
          <w:lang w:eastAsia="en-US"/>
        </w:rPr>
      </w:pPr>
      <w:r>
        <w:rPr>
          <w:rFonts w:ascii="Consolas" w:eastAsia="Times New Roman" w:hAnsi="Consolas" w:cs="Courier New"/>
          <w:color w:val="FF8973"/>
          <w:kern w:val="0"/>
          <w:sz w:val="26"/>
          <w:szCs w:val="26"/>
          <w:lang w:eastAsia="en-US"/>
        </w:rPr>
        <w:t xml:space="preserve">    </w:t>
      </w:r>
      <w:r w:rsidR="00B73011" w:rsidRPr="00674712">
        <w:rPr>
          <w:rFonts w:ascii="Consolas" w:eastAsia="Times New Roman" w:hAnsi="Consolas" w:cs="Courier New"/>
          <w:color w:val="FF8973"/>
          <w:kern w:val="0"/>
          <w:sz w:val="26"/>
          <w:szCs w:val="26"/>
          <w:lang w:eastAsia="en-US"/>
        </w:rPr>
        <w:t>name</w:t>
      </w:r>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E083"/>
          <w:kern w:val="0"/>
          <w:sz w:val="26"/>
          <w:szCs w:val="26"/>
          <w:lang w:eastAsia="en-US"/>
        </w:rPr>
        <w:t>'</w:t>
      </w:r>
      <w:proofErr w:type="spellStart"/>
      <w:r w:rsidR="00B73011" w:rsidRPr="00674712">
        <w:rPr>
          <w:rFonts w:ascii="Consolas" w:eastAsia="Times New Roman" w:hAnsi="Consolas" w:cs="Courier New"/>
          <w:color w:val="FFE083"/>
          <w:kern w:val="0"/>
          <w:sz w:val="26"/>
          <w:szCs w:val="26"/>
          <w:lang w:eastAsia="en-US"/>
        </w:rPr>
        <w:t>MarginOtto</w:t>
      </w:r>
      <w:proofErr w:type="spellEnd"/>
      <w:r w:rsidR="00B73011" w:rsidRPr="00674712">
        <w:rPr>
          <w:rFonts w:ascii="Consolas" w:eastAsia="Times New Roman" w:hAnsi="Consolas" w:cs="Courier New"/>
          <w:color w:val="FFE083"/>
          <w:kern w:val="0"/>
          <w:sz w:val="26"/>
          <w:szCs w:val="26"/>
          <w:lang w:eastAsia="en-US"/>
        </w:rPr>
        <w:t xml:space="preserve"> Pizzeria'</w:t>
      </w:r>
      <w:r w:rsidR="00B73011" w:rsidRPr="00674712">
        <w:rPr>
          <w:rFonts w:ascii="Consolas" w:eastAsia="Times New Roman" w:hAnsi="Consolas" w:cs="Courier New"/>
          <w:color w:val="FFFFFF"/>
          <w:kern w:val="0"/>
          <w:sz w:val="26"/>
          <w:szCs w:val="26"/>
          <w:lang w:eastAsia="en-US"/>
        </w:rPr>
        <w:t>,</w:t>
      </w:r>
    </w:p>
    <w:p w14:paraId="356F917C" w14:textId="380E254C"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FFFF"/>
          <w:kern w:val="0"/>
          <w:sz w:val="26"/>
          <w:szCs w:val="26"/>
          <w:lang w:eastAsia="en-US"/>
        </w:rPr>
      </w:pPr>
      <w:r>
        <w:rPr>
          <w:rFonts w:ascii="Consolas" w:eastAsia="Times New Roman" w:hAnsi="Consolas" w:cs="Courier New"/>
          <w:color w:val="FF8973"/>
          <w:kern w:val="0"/>
          <w:sz w:val="26"/>
          <w:szCs w:val="26"/>
          <w:lang w:eastAsia="en-US"/>
        </w:rPr>
        <w:t xml:space="preserve">    </w:t>
      </w:r>
      <w:r w:rsidR="00B73011" w:rsidRPr="00674712">
        <w:rPr>
          <w:rFonts w:ascii="Consolas" w:eastAsia="Times New Roman" w:hAnsi="Consolas" w:cs="Courier New"/>
          <w:color w:val="FF8973"/>
          <w:kern w:val="0"/>
          <w:sz w:val="26"/>
          <w:szCs w:val="26"/>
          <w:lang w:eastAsia="en-US"/>
        </w:rPr>
        <w:t>address</w:t>
      </w:r>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E083"/>
          <w:kern w:val="0"/>
          <w:sz w:val="26"/>
          <w:szCs w:val="26"/>
          <w:lang w:eastAsia="en-US"/>
        </w:rPr>
        <w:t>'1010 Paddington Way'</w:t>
      </w:r>
      <w:r w:rsidR="00B73011" w:rsidRPr="00674712">
        <w:rPr>
          <w:rFonts w:ascii="Consolas" w:eastAsia="Times New Roman" w:hAnsi="Consolas" w:cs="Courier New"/>
          <w:color w:val="FFFFFF"/>
          <w:kern w:val="0"/>
          <w:sz w:val="26"/>
          <w:szCs w:val="26"/>
          <w:lang w:eastAsia="en-US"/>
        </w:rPr>
        <w:t>,</w:t>
      </w:r>
    </w:p>
    <w:p w14:paraId="142D2268" w14:textId="75F0A51D"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FFFF"/>
          <w:kern w:val="0"/>
          <w:sz w:val="26"/>
          <w:szCs w:val="26"/>
          <w:lang w:eastAsia="en-US"/>
        </w:rPr>
      </w:pPr>
      <w:r>
        <w:rPr>
          <w:rFonts w:ascii="Consolas" w:eastAsia="Times New Roman" w:hAnsi="Consolas" w:cs="Courier New"/>
          <w:color w:val="FF8973"/>
          <w:kern w:val="0"/>
          <w:sz w:val="26"/>
          <w:szCs w:val="26"/>
          <w:lang w:eastAsia="en-US"/>
        </w:rPr>
        <w:t xml:space="preserve">    </w:t>
      </w:r>
      <w:r w:rsidR="00B73011" w:rsidRPr="00674712">
        <w:rPr>
          <w:rFonts w:ascii="Consolas" w:eastAsia="Times New Roman" w:hAnsi="Consolas" w:cs="Courier New"/>
          <w:color w:val="FF8973"/>
          <w:kern w:val="0"/>
          <w:sz w:val="26"/>
          <w:szCs w:val="26"/>
          <w:lang w:eastAsia="en-US"/>
        </w:rPr>
        <w:t>city</w:t>
      </w:r>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E083"/>
          <w:kern w:val="0"/>
          <w:sz w:val="26"/>
          <w:szCs w:val="26"/>
          <w:lang w:eastAsia="en-US"/>
        </w:rPr>
        <w:t>'</w:t>
      </w:r>
      <w:proofErr w:type="spellStart"/>
      <w:r w:rsidR="00B73011" w:rsidRPr="00674712">
        <w:rPr>
          <w:rFonts w:ascii="Consolas" w:eastAsia="Times New Roman" w:hAnsi="Consolas" w:cs="Courier New"/>
          <w:color w:val="FFE083"/>
          <w:kern w:val="0"/>
          <w:sz w:val="26"/>
          <w:szCs w:val="26"/>
          <w:lang w:eastAsia="en-US"/>
        </w:rPr>
        <w:t>Flavortown</w:t>
      </w:r>
      <w:proofErr w:type="spellEnd"/>
      <w:r w:rsidR="00B73011" w:rsidRPr="00674712">
        <w:rPr>
          <w:rFonts w:ascii="Consolas" w:eastAsia="Times New Roman" w:hAnsi="Consolas" w:cs="Courier New"/>
          <w:color w:val="FFE083"/>
          <w:kern w:val="0"/>
          <w:sz w:val="26"/>
          <w:szCs w:val="26"/>
          <w:lang w:eastAsia="en-US"/>
        </w:rPr>
        <w:t>'</w:t>
      </w:r>
      <w:r w:rsidR="00B73011" w:rsidRPr="00674712">
        <w:rPr>
          <w:rFonts w:ascii="Consolas" w:eastAsia="Times New Roman" w:hAnsi="Consolas" w:cs="Courier New"/>
          <w:color w:val="FFFFFF"/>
          <w:kern w:val="0"/>
          <w:sz w:val="26"/>
          <w:szCs w:val="26"/>
          <w:lang w:eastAsia="en-US"/>
        </w:rPr>
        <w:t>,</w:t>
      </w:r>
    </w:p>
    <w:p w14:paraId="228DB9E3" w14:textId="3061AF9F"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FFFF"/>
          <w:kern w:val="0"/>
          <w:sz w:val="26"/>
          <w:szCs w:val="26"/>
          <w:lang w:eastAsia="en-US"/>
        </w:rPr>
      </w:pPr>
      <w:r>
        <w:rPr>
          <w:rFonts w:ascii="Consolas" w:eastAsia="Times New Roman" w:hAnsi="Consolas" w:cs="Courier New"/>
          <w:color w:val="FF8973"/>
          <w:kern w:val="0"/>
          <w:sz w:val="26"/>
          <w:szCs w:val="26"/>
          <w:lang w:eastAsia="en-US"/>
        </w:rPr>
        <w:t xml:space="preserve">    </w:t>
      </w:r>
      <w:r w:rsidR="00B73011" w:rsidRPr="00674712">
        <w:rPr>
          <w:rFonts w:ascii="Consolas" w:eastAsia="Times New Roman" w:hAnsi="Consolas" w:cs="Courier New"/>
          <w:color w:val="FF8973"/>
          <w:kern w:val="0"/>
          <w:sz w:val="26"/>
          <w:szCs w:val="26"/>
          <w:lang w:eastAsia="en-US"/>
        </w:rPr>
        <w:t>state</w:t>
      </w:r>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E083"/>
          <w:kern w:val="0"/>
          <w:sz w:val="26"/>
          <w:szCs w:val="26"/>
          <w:lang w:eastAsia="en-US"/>
        </w:rPr>
        <w:t>'NY'</w:t>
      </w:r>
      <w:r w:rsidR="00B73011" w:rsidRPr="00674712">
        <w:rPr>
          <w:rFonts w:ascii="Consolas" w:eastAsia="Times New Roman" w:hAnsi="Consolas" w:cs="Courier New"/>
          <w:color w:val="FFFFFF"/>
          <w:kern w:val="0"/>
          <w:sz w:val="26"/>
          <w:szCs w:val="26"/>
          <w:lang w:eastAsia="en-US"/>
        </w:rPr>
        <w:t>,</w:t>
      </w:r>
    </w:p>
    <w:p w14:paraId="32210598" w14:textId="57276473"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FFFF"/>
          <w:kern w:val="0"/>
          <w:sz w:val="26"/>
          <w:szCs w:val="26"/>
          <w:lang w:eastAsia="en-US"/>
        </w:rPr>
      </w:pPr>
      <w:r>
        <w:rPr>
          <w:rFonts w:ascii="Consolas" w:eastAsia="Times New Roman" w:hAnsi="Consolas" w:cs="Courier New"/>
          <w:color w:val="FF8973"/>
          <w:kern w:val="0"/>
          <w:sz w:val="26"/>
          <w:szCs w:val="26"/>
          <w:lang w:eastAsia="en-US"/>
        </w:rPr>
        <w:t xml:space="preserve">    </w:t>
      </w:r>
      <w:proofErr w:type="spellStart"/>
      <w:r w:rsidR="00B73011" w:rsidRPr="00674712">
        <w:rPr>
          <w:rFonts w:ascii="Consolas" w:eastAsia="Times New Roman" w:hAnsi="Consolas" w:cs="Courier New"/>
          <w:color w:val="FF8973"/>
          <w:kern w:val="0"/>
          <w:sz w:val="26"/>
          <w:szCs w:val="26"/>
          <w:lang w:eastAsia="en-US"/>
        </w:rPr>
        <w:t>zipCode</w:t>
      </w:r>
      <w:proofErr w:type="spellEnd"/>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E083"/>
          <w:kern w:val="0"/>
          <w:sz w:val="26"/>
          <w:szCs w:val="26"/>
          <w:lang w:eastAsia="en-US"/>
        </w:rPr>
        <w:t>'10101'</w:t>
      </w:r>
      <w:r w:rsidR="00B73011" w:rsidRPr="00674712">
        <w:rPr>
          <w:rFonts w:ascii="Consolas" w:eastAsia="Times New Roman" w:hAnsi="Consolas" w:cs="Courier New"/>
          <w:color w:val="FFFFFF"/>
          <w:kern w:val="0"/>
          <w:sz w:val="26"/>
          <w:szCs w:val="26"/>
          <w:lang w:eastAsia="en-US"/>
        </w:rPr>
        <w:t>,</w:t>
      </w:r>
    </w:p>
    <w:p w14:paraId="37E060AD" w14:textId="39B5DCF6"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FFFF"/>
          <w:kern w:val="0"/>
          <w:sz w:val="26"/>
          <w:szCs w:val="26"/>
          <w:lang w:eastAsia="en-US"/>
        </w:rPr>
      </w:pPr>
      <w:r>
        <w:rPr>
          <w:rFonts w:ascii="Consolas" w:eastAsia="Times New Roman" w:hAnsi="Consolas" w:cs="Courier New"/>
          <w:color w:val="FF8973"/>
          <w:kern w:val="0"/>
          <w:sz w:val="26"/>
          <w:szCs w:val="26"/>
          <w:lang w:eastAsia="en-US"/>
        </w:rPr>
        <w:t xml:space="preserve">    </w:t>
      </w:r>
      <w:r w:rsidR="00B73011" w:rsidRPr="00674712">
        <w:rPr>
          <w:rFonts w:ascii="Consolas" w:eastAsia="Times New Roman" w:hAnsi="Consolas" w:cs="Courier New"/>
          <w:color w:val="FF8973"/>
          <w:kern w:val="0"/>
          <w:sz w:val="26"/>
          <w:szCs w:val="26"/>
          <w:lang w:eastAsia="en-US"/>
        </w:rPr>
        <w:t>category</w:t>
      </w:r>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E083"/>
          <w:kern w:val="0"/>
          <w:sz w:val="26"/>
          <w:szCs w:val="26"/>
          <w:lang w:eastAsia="en-US"/>
        </w:rPr>
        <w:t>'Italian'</w:t>
      </w:r>
      <w:r w:rsidR="00B73011" w:rsidRPr="00674712">
        <w:rPr>
          <w:rFonts w:ascii="Consolas" w:eastAsia="Times New Roman" w:hAnsi="Consolas" w:cs="Courier New"/>
          <w:color w:val="FFFFFF"/>
          <w:kern w:val="0"/>
          <w:sz w:val="26"/>
          <w:szCs w:val="26"/>
          <w:lang w:eastAsia="en-US"/>
        </w:rPr>
        <w:t>,</w:t>
      </w:r>
    </w:p>
    <w:p w14:paraId="35E99920" w14:textId="091ABDAF"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FFFF"/>
          <w:kern w:val="0"/>
          <w:sz w:val="26"/>
          <w:szCs w:val="26"/>
          <w:lang w:eastAsia="en-US"/>
        </w:rPr>
      </w:pPr>
      <w:r>
        <w:rPr>
          <w:rFonts w:ascii="Consolas" w:eastAsia="Times New Roman" w:hAnsi="Consolas" w:cs="Courier New"/>
          <w:color w:val="FF8973"/>
          <w:kern w:val="0"/>
          <w:sz w:val="26"/>
          <w:szCs w:val="26"/>
          <w:lang w:eastAsia="en-US"/>
        </w:rPr>
        <w:t xml:space="preserve">    </w:t>
      </w:r>
      <w:r w:rsidR="00B73011" w:rsidRPr="00674712">
        <w:rPr>
          <w:rFonts w:ascii="Consolas" w:eastAsia="Times New Roman" w:hAnsi="Consolas" w:cs="Courier New"/>
          <w:color w:val="FF8973"/>
          <w:kern w:val="0"/>
          <w:sz w:val="26"/>
          <w:szCs w:val="26"/>
          <w:lang w:eastAsia="en-US"/>
        </w:rPr>
        <w:t>rating</w:t>
      </w:r>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8973"/>
          <w:kern w:val="0"/>
          <w:sz w:val="26"/>
          <w:szCs w:val="26"/>
          <w:lang w:eastAsia="en-US"/>
        </w:rPr>
        <w:t>4.5</w:t>
      </w:r>
      <w:r w:rsidR="00B73011" w:rsidRPr="00674712">
        <w:rPr>
          <w:rFonts w:ascii="Consolas" w:eastAsia="Times New Roman" w:hAnsi="Consolas" w:cs="Courier New"/>
          <w:color w:val="FFFFFF"/>
          <w:kern w:val="0"/>
          <w:sz w:val="26"/>
          <w:szCs w:val="26"/>
          <w:lang w:eastAsia="en-US"/>
        </w:rPr>
        <w:t>,</w:t>
      </w:r>
    </w:p>
    <w:p w14:paraId="5DA43704" w14:textId="14ECE149" w:rsidR="00B73011"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8973"/>
          <w:kern w:val="0"/>
          <w:sz w:val="26"/>
          <w:szCs w:val="26"/>
          <w:lang w:eastAsia="en-US"/>
        </w:rPr>
      </w:pPr>
      <w:r>
        <w:rPr>
          <w:rFonts w:ascii="Consolas" w:eastAsia="Times New Roman" w:hAnsi="Consolas" w:cs="Courier New"/>
          <w:color w:val="FF8973"/>
          <w:kern w:val="0"/>
          <w:sz w:val="26"/>
          <w:szCs w:val="26"/>
          <w:lang w:eastAsia="en-US"/>
        </w:rPr>
        <w:t xml:space="preserve">    </w:t>
      </w:r>
      <w:proofErr w:type="spellStart"/>
      <w:r w:rsidR="00B73011" w:rsidRPr="00674712">
        <w:rPr>
          <w:rFonts w:ascii="Consolas" w:eastAsia="Times New Roman" w:hAnsi="Consolas" w:cs="Courier New"/>
          <w:color w:val="FF8973"/>
          <w:kern w:val="0"/>
          <w:sz w:val="26"/>
          <w:szCs w:val="26"/>
          <w:lang w:eastAsia="en-US"/>
        </w:rPr>
        <w:t>reviewCount</w:t>
      </w:r>
      <w:proofErr w:type="spellEnd"/>
      <w:r w:rsidR="00B73011" w:rsidRPr="00674712">
        <w:rPr>
          <w:rFonts w:ascii="Consolas" w:eastAsia="Times New Roman" w:hAnsi="Consolas" w:cs="Courier New"/>
          <w:color w:val="FFFFFF"/>
          <w:kern w:val="0"/>
          <w:sz w:val="26"/>
          <w:szCs w:val="26"/>
          <w:lang w:eastAsia="en-US"/>
        </w:rPr>
        <w:t xml:space="preserve">: </w:t>
      </w:r>
      <w:r w:rsidR="00B73011" w:rsidRPr="00674712">
        <w:rPr>
          <w:rFonts w:ascii="Consolas" w:eastAsia="Times New Roman" w:hAnsi="Consolas" w:cs="Courier New"/>
          <w:color w:val="FF8973"/>
          <w:kern w:val="0"/>
          <w:sz w:val="26"/>
          <w:szCs w:val="26"/>
          <w:lang w:eastAsia="en-US"/>
        </w:rPr>
        <w:t>90</w:t>
      </w:r>
    </w:p>
    <w:p w14:paraId="66AA6184" w14:textId="77777777" w:rsid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360" w:right="0"/>
        <w:rPr>
          <w:rFonts w:ascii="Consolas" w:eastAsia="Times New Roman" w:hAnsi="Consolas" w:cs="Courier New"/>
          <w:color w:val="FF8973"/>
          <w:kern w:val="0"/>
          <w:sz w:val="26"/>
          <w:szCs w:val="26"/>
          <w:lang w:eastAsia="en-US"/>
        </w:rPr>
      </w:pPr>
    </w:p>
    <w:p w14:paraId="4006F11B" w14:textId="159117BD" w:rsidR="000A7C5B" w:rsidRDefault="000A7C5B" w:rsidP="000A7C5B">
      <w:pPr>
        <w:ind w:left="0" w:right="288"/>
        <w:rPr>
          <w:rFonts w:ascii="Segoe UI" w:eastAsia="Times New Roman" w:hAnsi="Segoe UI" w:cs="Segoe UI"/>
          <w:color w:val="495057"/>
          <w:sz w:val="23"/>
          <w:szCs w:val="23"/>
        </w:rPr>
      </w:pPr>
    </w:p>
    <w:p w14:paraId="7A4865C7" w14:textId="5C73F267" w:rsidR="00B73011" w:rsidRDefault="00B73011" w:rsidP="00674712">
      <w:pPr>
        <w:pStyle w:val="ListParagraph"/>
        <w:numPr>
          <w:ilvl w:val="0"/>
          <w:numId w:val="19"/>
        </w:numPr>
        <w:ind w:right="288"/>
        <w:rPr>
          <w:rFonts w:ascii="Segoe UI" w:eastAsia="Times New Roman" w:hAnsi="Segoe UI" w:cs="Segoe UI"/>
          <w:color w:val="495057"/>
          <w:sz w:val="23"/>
          <w:szCs w:val="23"/>
        </w:rPr>
      </w:pPr>
      <w:r w:rsidRPr="00B73011">
        <w:rPr>
          <w:rFonts w:ascii="Segoe UI" w:eastAsia="Times New Roman" w:hAnsi="Segoe UI" w:cs="Segoe UI"/>
          <w:color w:val="495057"/>
          <w:sz w:val="23"/>
          <w:szCs w:val="23"/>
        </w:rPr>
        <w:t xml:space="preserve">Import the react library (one line one) </w:t>
      </w:r>
    </w:p>
    <w:p w14:paraId="67273966" w14:textId="49D08EDF" w:rsidR="00B73011" w:rsidRPr="00B73011" w:rsidRDefault="00B73011" w:rsidP="00674712">
      <w:pPr>
        <w:pStyle w:val="ListParagraph"/>
        <w:numPr>
          <w:ilvl w:val="0"/>
          <w:numId w:val="19"/>
        </w:numPr>
        <w:ind w:right="288"/>
        <w:rPr>
          <w:rFonts w:ascii="Segoe UI" w:eastAsia="Times New Roman" w:hAnsi="Segoe UI" w:cs="Segoe UI"/>
          <w:color w:val="495057"/>
          <w:sz w:val="23"/>
          <w:szCs w:val="23"/>
        </w:rPr>
      </w:pPr>
      <w:r>
        <w:rPr>
          <w:rFonts w:ascii="Segoe UI" w:hAnsi="Segoe UI" w:cs="Segoe UI"/>
          <w:color w:val="484848"/>
          <w:sz w:val="26"/>
          <w:szCs w:val="26"/>
          <w:shd w:val="clear" w:color="auto" w:fill="FFFFFF"/>
        </w:rPr>
        <w:t>Below</w:t>
      </w:r>
      <w:r>
        <w:rPr>
          <w:rFonts w:ascii="Segoe UI" w:hAnsi="Segoe UI" w:cs="Segoe UI"/>
          <w:color w:val="484848"/>
          <w:sz w:val="26"/>
          <w:szCs w:val="26"/>
          <w:shd w:val="clear" w:color="auto" w:fill="FFFFFF"/>
        </w:rPr>
        <w:t xml:space="preserve"> the </w:t>
      </w:r>
      <w:r>
        <w:rPr>
          <w:rStyle w:val="HTMLCode"/>
          <w:rFonts w:ascii="Consolas" w:eastAsiaTheme="minorHAnsi" w:hAnsi="Consolas"/>
          <w:color w:val="15141F"/>
          <w:shd w:val="clear" w:color="auto" w:fill="DFE0E0"/>
        </w:rPr>
        <w:t>business</w:t>
      </w:r>
      <w:r>
        <w:rPr>
          <w:rFonts w:ascii="Segoe UI" w:hAnsi="Segoe UI" w:cs="Segoe UI"/>
          <w:color w:val="484848"/>
          <w:sz w:val="26"/>
          <w:szCs w:val="26"/>
          <w:shd w:val="clear" w:color="auto" w:fill="FFFFFF"/>
        </w:rPr>
        <w:t> object, create a React component called </w:t>
      </w:r>
      <w:r>
        <w:rPr>
          <w:rStyle w:val="HTMLCode"/>
          <w:rFonts w:ascii="Consolas" w:eastAsiaTheme="minorHAnsi" w:hAnsi="Consolas"/>
          <w:color w:val="15141F"/>
          <w:shd w:val="clear" w:color="auto" w:fill="DFE0E0"/>
        </w:rPr>
        <w:t>Business</w:t>
      </w:r>
      <w:r>
        <w:rPr>
          <w:rFonts w:ascii="Segoe UI" w:hAnsi="Segoe UI" w:cs="Segoe UI"/>
          <w:color w:val="484848"/>
          <w:sz w:val="26"/>
          <w:szCs w:val="26"/>
          <w:shd w:val="clear" w:color="auto" w:fill="FFFFFF"/>
        </w:rPr>
        <w:t>. The component should extend </w:t>
      </w:r>
      <w:proofErr w:type="spellStart"/>
      <w:r>
        <w:rPr>
          <w:rStyle w:val="HTMLCode"/>
          <w:rFonts w:ascii="Consolas" w:eastAsiaTheme="minorHAnsi" w:hAnsi="Consolas"/>
          <w:color w:val="15141F"/>
          <w:shd w:val="clear" w:color="auto" w:fill="DFE0E0"/>
        </w:rPr>
        <w:t>React.Component</w:t>
      </w:r>
      <w:proofErr w:type="spellEnd"/>
      <w:r>
        <w:rPr>
          <w:rFonts w:ascii="Segoe UI" w:hAnsi="Segoe UI" w:cs="Segoe UI"/>
          <w:color w:val="484848"/>
          <w:sz w:val="26"/>
          <w:szCs w:val="26"/>
          <w:shd w:val="clear" w:color="auto" w:fill="FFFFFF"/>
        </w:rPr>
        <w:t>.</w:t>
      </w:r>
    </w:p>
    <w:p w14:paraId="124F1EE4" w14:textId="77777777" w:rsidR="00B73011" w:rsidRDefault="00B73011" w:rsidP="00674712">
      <w:pPr>
        <w:pStyle w:val="p1sfgjpztzmflwzxym4f4mu"/>
        <w:numPr>
          <w:ilvl w:val="0"/>
          <w:numId w:val="19"/>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In</w:t>
      </w:r>
      <w:bookmarkStart w:id="0" w:name="_GoBack"/>
      <w:bookmarkEnd w:id="0"/>
      <w:r>
        <w:rPr>
          <w:rFonts w:ascii="Segoe UI" w:hAnsi="Segoe UI" w:cs="Segoe UI"/>
          <w:color w:val="484848"/>
          <w:sz w:val="26"/>
          <w:szCs w:val="26"/>
        </w:rPr>
        <w:t xml:space="preserve">side of </w:t>
      </w:r>
      <w:proofErr w:type="gramStart"/>
      <w:r>
        <w:rPr>
          <w:rFonts w:ascii="Segoe UI" w:hAnsi="Segoe UI" w:cs="Segoe UI"/>
          <w:color w:val="484848"/>
          <w:sz w:val="26"/>
          <w:szCs w:val="26"/>
        </w:rPr>
        <w:t>the </w:t>
      </w:r>
      <w:r>
        <w:rPr>
          <w:rStyle w:val="HTMLCode"/>
          <w:rFonts w:ascii="Consolas" w:hAnsi="Consolas"/>
          <w:color w:val="15141F"/>
          <w:shd w:val="clear" w:color="auto" w:fill="DFE0E0"/>
        </w:rPr>
        <w:t>.render</w:t>
      </w:r>
      <w:proofErr w:type="gramEnd"/>
      <w:r>
        <w:rPr>
          <w:rStyle w:val="HTMLCode"/>
          <w:rFonts w:ascii="Consolas" w:hAnsi="Consolas"/>
          <w:color w:val="15141F"/>
          <w:shd w:val="clear" w:color="auto" w:fill="DFE0E0"/>
        </w:rPr>
        <w:t>()</w:t>
      </w:r>
      <w:r>
        <w:rPr>
          <w:rFonts w:ascii="Segoe UI" w:hAnsi="Segoe UI" w:cs="Segoe UI"/>
          <w:color w:val="484848"/>
          <w:sz w:val="26"/>
          <w:szCs w:val="26"/>
        </w:rPr>
        <w:t> method, add a return statement with JSX that renders</w:t>
      </w:r>
      <w:r>
        <w:rPr>
          <w:rFonts w:ascii="Segoe UI" w:hAnsi="Segoe UI" w:cs="Segoe UI"/>
          <w:color w:val="484848"/>
          <w:sz w:val="26"/>
          <w:szCs w:val="26"/>
        </w:rPr>
        <w:t xml:space="preserve"> the</w:t>
      </w:r>
      <w:r>
        <w:rPr>
          <w:rFonts w:ascii="Segoe UI" w:hAnsi="Segoe UI" w:cs="Segoe UI"/>
          <w:color w:val="484848"/>
          <w:sz w:val="26"/>
          <w:szCs w:val="26"/>
        </w:rPr>
        <w:t> HTML</w:t>
      </w:r>
      <w:r>
        <w:rPr>
          <w:rFonts w:ascii="Segoe UI" w:hAnsi="Segoe UI" w:cs="Segoe UI"/>
          <w:color w:val="484848"/>
          <w:sz w:val="26"/>
          <w:szCs w:val="26"/>
        </w:rPr>
        <w:t xml:space="preserve"> saved in business.txt (there will need to be some modification to render the JSX. When you write the HTML as JSX be sure to:</w:t>
      </w:r>
    </w:p>
    <w:p w14:paraId="6893DF6D" w14:textId="77777777" w:rsidR="00B73011" w:rsidRDefault="00B73011" w:rsidP="00674712">
      <w:pPr>
        <w:pStyle w:val="p1sfgjpztzmflwzxym4f4mu"/>
        <w:numPr>
          <w:ilvl w:val="0"/>
          <w:numId w:val="23"/>
        </w:numPr>
        <w:shd w:val="clear" w:color="auto" w:fill="FFFFFF"/>
        <w:spacing w:before="0" w:beforeAutospacing="0"/>
        <w:rPr>
          <w:rFonts w:ascii="Segoe UI" w:hAnsi="Segoe UI" w:cs="Segoe UI"/>
          <w:color w:val="484848"/>
          <w:sz w:val="26"/>
          <w:szCs w:val="26"/>
        </w:rPr>
      </w:pPr>
      <w:r w:rsidRPr="00B73011">
        <w:rPr>
          <w:rFonts w:ascii="Segoe UI" w:hAnsi="Segoe UI" w:cs="Segoe UI"/>
          <w:color w:val="484848"/>
          <w:sz w:val="26"/>
          <w:szCs w:val="26"/>
        </w:rPr>
        <w:t>Change all </w:t>
      </w:r>
      <w:r w:rsidRPr="00B73011">
        <w:rPr>
          <w:rStyle w:val="HTMLCode"/>
          <w:rFonts w:ascii="Consolas" w:hAnsi="Consolas"/>
          <w:color w:val="15141F"/>
          <w:shd w:val="clear" w:color="auto" w:fill="DFE0E0"/>
        </w:rPr>
        <w:t>class</w:t>
      </w:r>
      <w:r w:rsidRPr="00B73011">
        <w:rPr>
          <w:rFonts w:ascii="Segoe UI" w:hAnsi="Segoe UI" w:cs="Segoe UI"/>
          <w:color w:val="484848"/>
          <w:sz w:val="26"/>
          <w:szCs w:val="26"/>
        </w:rPr>
        <w:t> attributes to </w:t>
      </w:r>
      <w:proofErr w:type="spellStart"/>
      <w:r w:rsidRPr="00B73011">
        <w:rPr>
          <w:rStyle w:val="HTMLCode"/>
          <w:rFonts w:ascii="Consolas" w:hAnsi="Consolas"/>
          <w:color w:val="15141F"/>
          <w:shd w:val="clear" w:color="auto" w:fill="DFE0E0"/>
        </w:rPr>
        <w:t>className</w:t>
      </w:r>
      <w:r w:rsidRPr="00B73011">
        <w:rPr>
          <w:rFonts w:ascii="Segoe UI" w:hAnsi="Segoe UI" w:cs="Segoe UI"/>
          <w:color w:val="484848"/>
          <w:sz w:val="26"/>
          <w:szCs w:val="26"/>
        </w:rPr>
        <w:t>.</w:t>
      </w:r>
      <w:proofErr w:type="spellEnd"/>
    </w:p>
    <w:p w14:paraId="7C9411F6" w14:textId="77777777" w:rsidR="00B73011" w:rsidRDefault="00B73011" w:rsidP="00674712">
      <w:pPr>
        <w:pStyle w:val="p1sfgjpztzmflwzxym4f4mu"/>
        <w:numPr>
          <w:ilvl w:val="0"/>
          <w:numId w:val="23"/>
        </w:numPr>
        <w:shd w:val="clear" w:color="auto" w:fill="FFFFFF"/>
        <w:spacing w:before="0" w:beforeAutospacing="0"/>
        <w:rPr>
          <w:rFonts w:ascii="Segoe UI" w:hAnsi="Segoe UI" w:cs="Segoe UI"/>
          <w:color w:val="484848"/>
          <w:sz w:val="26"/>
          <w:szCs w:val="26"/>
        </w:rPr>
      </w:pPr>
      <w:r w:rsidRPr="00B73011">
        <w:rPr>
          <w:rFonts w:ascii="Segoe UI" w:hAnsi="Segoe UI" w:cs="Segoe UI"/>
          <w:color w:val="484848"/>
          <w:sz w:val="26"/>
          <w:szCs w:val="26"/>
        </w:rPr>
        <w:t>Do not change the </w:t>
      </w:r>
      <w:r w:rsidRPr="00B73011">
        <w:rPr>
          <w:rStyle w:val="HTMLCode"/>
          <w:rFonts w:ascii="Consolas" w:hAnsi="Consolas"/>
          <w:color w:val="15141F"/>
          <w:shd w:val="clear" w:color="auto" w:fill="DFE0E0"/>
        </w:rPr>
        <w:t>class</w:t>
      </w:r>
      <w:r w:rsidRPr="00B73011">
        <w:rPr>
          <w:rFonts w:ascii="Segoe UI" w:hAnsi="Segoe UI" w:cs="Segoe UI"/>
          <w:color w:val="484848"/>
          <w:sz w:val="26"/>
          <w:szCs w:val="26"/>
        </w:rPr>
        <w:t> values, as we will use them in the next step to add style to the business component.</w:t>
      </w:r>
    </w:p>
    <w:p w14:paraId="6105E258" w14:textId="28E5B84D" w:rsidR="00B73011" w:rsidRDefault="00B73011" w:rsidP="00674712">
      <w:pPr>
        <w:pStyle w:val="p1sfgjpztzmflwzxym4f4mu"/>
        <w:numPr>
          <w:ilvl w:val="0"/>
          <w:numId w:val="23"/>
        </w:numPr>
        <w:shd w:val="clear" w:color="auto" w:fill="FFFFFF"/>
        <w:spacing w:before="0" w:beforeAutospacing="0"/>
        <w:rPr>
          <w:rFonts w:ascii="Segoe UI" w:hAnsi="Segoe UI" w:cs="Segoe UI"/>
          <w:color w:val="484848"/>
          <w:sz w:val="26"/>
          <w:szCs w:val="26"/>
        </w:rPr>
      </w:pPr>
      <w:r w:rsidRPr="00B73011">
        <w:rPr>
          <w:rFonts w:ascii="Segoe UI" w:hAnsi="Segoe UI" w:cs="Segoe UI"/>
          <w:color w:val="484848"/>
          <w:sz w:val="26"/>
          <w:szCs w:val="26"/>
        </w:rPr>
        <w:t>Replace the relevant information with references to properties in the </w:t>
      </w:r>
      <w:r w:rsidRPr="00B73011">
        <w:rPr>
          <w:rStyle w:val="HTMLCode"/>
          <w:rFonts w:ascii="Consolas" w:hAnsi="Consolas"/>
          <w:color w:val="15141F"/>
          <w:shd w:val="clear" w:color="auto" w:fill="DFE0E0"/>
        </w:rPr>
        <w:t>business</w:t>
      </w:r>
      <w:r w:rsidRPr="00B73011">
        <w:rPr>
          <w:rFonts w:ascii="Segoe UI" w:hAnsi="Segoe UI" w:cs="Segoe UI"/>
          <w:color w:val="484848"/>
          <w:sz w:val="26"/>
          <w:szCs w:val="26"/>
        </w:rPr>
        <w:t> object (i.e. </w:t>
      </w:r>
      <w:r w:rsidRPr="00B73011">
        <w:rPr>
          <w:rStyle w:val="HTMLCode"/>
          <w:rFonts w:ascii="Consolas" w:hAnsi="Consolas"/>
          <w:color w:val="15141F"/>
          <w:shd w:val="clear" w:color="auto" w:fill="DFE0E0"/>
        </w:rPr>
        <w:t>{</w:t>
      </w:r>
      <w:proofErr w:type="spellStart"/>
      <w:proofErr w:type="gramStart"/>
      <w:r w:rsidRPr="00B73011">
        <w:rPr>
          <w:rStyle w:val="HTMLCode"/>
          <w:rFonts w:ascii="Consolas" w:hAnsi="Consolas"/>
          <w:color w:val="15141F"/>
          <w:shd w:val="clear" w:color="auto" w:fill="DFE0E0"/>
        </w:rPr>
        <w:t>business.thisProperty</w:t>
      </w:r>
      <w:proofErr w:type="spellEnd"/>
      <w:proofErr w:type="gramEnd"/>
      <w:r w:rsidRPr="00B73011">
        <w:rPr>
          <w:rStyle w:val="HTMLCode"/>
          <w:rFonts w:ascii="Consolas" w:hAnsi="Consolas"/>
          <w:color w:val="15141F"/>
          <w:shd w:val="clear" w:color="auto" w:fill="DFE0E0"/>
        </w:rPr>
        <w:t>}</w:t>
      </w:r>
      <w:r w:rsidRPr="00B73011">
        <w:rPr>
          <w:rFonts w:ascii="Segoe UI" w:hAnsi="Segoe UI" w:cs="Segoe UI"/>
          <w:color w:val="484848"/>
          <w:sz w:val="26"/>
          <w:szCs w:val="26"/>
        </w:rPr>
        <w:t>).</w:t>
      </w:r>
    </w:p>
    <w:p w14:paraId="5F760CF5" w14:textId="5A274AB2" w:rsidR="00674712" w:rsidRDefault="00674712" w:rsidP="00674712">
      <w:pPr>
        <w:pStyle w:val="p1sfgjpztzmflwzxym4f4mu"/>
        <w:numPr>
          <w:ilvl w:val="0"/>
          <w:numId w:val="19"/>
        </w:numPr>
        <w:shd w:val="clear" w:color="auto" w:fill="FFFFFF"/>
        <w:spacing w:before="0" w:beforeAutospacing="0"/>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At the bottom of the file (last line), export the </w:t>
      </w:r>
      <w:r>
        <w:rPr>
          <w:rStyle w:val="HTMLCode"/>
          <w:rFonts w:ascii="Consolas" w:hAnsi="Consolas"/>
          <w:color w:val="15141F"/>
          <w:shd w:val="clear" w:color="auto" w:fill="DFE0E0"/>
        </w:rPr>
        <w:t>Business</w:t>
      </w:r>
      <w:r>
        <w:rPr>
          <w:rFonts w:ascii="Segoe UI" w:hAnsi="Segoe UI" w:cs="Segoe UI"/>
          <w:color w:val="484848"/>
          <w:sz w:val="26"/>
          <w:szCs w:val="26"/>
          <w:shd w:val="clear" w:color="auto" w:fill="FFFFFF"/>
        </w:rPr>
        <w:t> component.</w:t>
      </w:r>
    </w:p>
    <w:p w14:paraId="306977A4" w14:textId="77777777" w:rsidR="00674712" w:rsidRPr="00674712" w:rsidRDefault="00674712" w:rsidP="00674712">
      <w:pPr>
        <w:pStyle w:val="ListParagraph"/>
        <w:numPr>
          <w:ilvl w:val="0"/>
          <w:numId w:val="19"/>
        </w:numPr>
        <w:spacing w:before="0" w:after="0"/>
        <w:ind w:right="0"/>
        <w:rPr>
          <w:rFonts w:ascii="Segoe UI" w:eastAsia="Times New Roman" w:hAnsi="Segoe UI" w:cs="Segoe UI"/>
          <w:color w:val="484848"/>
          <w:kern w:val="0"/>
          <w:sz w:val="26"/>
          <w:szCs w:val="26"/>
          <w:shd w:val="clear" w:color="auto" w:fill="FFFFFF"/>
          <w:lang w:eastAsia="en-US"/>
        </w:rPr>
      </w:pPr>
      <w:r w:rsidRPr="00674712">
        <w:rPr>
          <w:rFonts w:ascii="Segoe UI" w:hAnsi="Segoe UI" w:cs="Segoe UI"/>
          <w:color w:val="484848"/>
          <w:sz w:val="26"/>
          <w:szCs w:val="26"/>
          <w:shd w:val="clear" w:color="auto" w:fill="FFFFFF"/>
        </w:rPr>
        <w:br w:type="page"/>
      </w:r>
    </w:p>
    <w:p w14:paraId="2B8D6513" w14:textId="051CE081" w:rsidR="00674712" w:rsidRPr="00E0680D" w:rsidRDefault="00674712" w:rsidP="00674712">
      <w:pPr>
        <w:pStyle w:val="p1sfgjpztzmflwzxym4f4mu"/>
        <w:shd w:val="clear" w:color="auto" w:fill="FFFFFF"/>
        <w:spacing w:before="0" w:beforeAutospacing="0"/>
        <w:rPr>
          <w:rFonts w:ascii="Segoe UI" w:hAnsi="Segoe UI" w:cs="Segoe UI"/>
          <w:b/>
          <w:color w:val="495057"/>
          <w:szCs w:val="23"/>
        </w:rPr>
      </w:pPr>
      <w:r w:rsidRPr="00E0680D">
        <w:rPr>
          <w:rFonts w:ascii="Segoe UI" w:hAnsi="Segoe UI" w:cs="Segoe UI"/>
          <w:b/>
          <w:color w:val="495057"/>
          <w:szCs w:val="23"/>
        </w:rPr>
        <w:lastRenderedPageBreak/>
        <w:t xml:space="preserve">Creating </w:t>
      </w:r>
      <w:r w:rsidRPr="00E0680D">
        <w:rPr>
          <w:rFonts w:ascii="Segoe UI" w:hAnsi="Segoe UI" w:cs="Segoe UI"/>
          <w:b/>
          <w:color w:val="495057"/>
          <w:szCs w:val="23"/>
        </w:rPr>
        <w:t>BusinessList.js &amp; BusinessList.css</w:t>
      </w:r>
    </w:p>
    <w:p w14:paraId="1A1B258D" w14:textId="1DF84DA1" w:rsidR="00674712" w:rsidRPr="00674712" w:rsidRDefault="00674712" w:rsidP="00674712">
      <w:pPr>
        <w:pStyle w:val="p1sfgjpztzmflwzxym4f4mu"/>
        <w:numPr>
          <w:ilvl w:val="0"/>
          <w:numId w:val="21"/>
        </w:numPr>
        <w:rPr>
          <w:rFonts w:ascii="Segoe UI" w:hAnsi="Segoe UI" w:cs="Segoe UI"/>
          <w:color w:val="484848"/>
          <w:sz w:val="26"/>
          <w:szCs w:val="26"/>
        </w:rPr>
      </w:pPr>
      <w:r w:rsidRPr="00674712">
        <w:rPr>
          <w:rFonts w:ascii="Segoe UI" w:hAnsi="Segoe UI" w:cs="Segoe UI"/>
          <w:color w:val="484848"/>
          <w:sz w:val="26"/>
          <w:szCs w:val="26"/>
        </w:rPr>
        <w:t>Inside of </w:t>
      </w:r>
      <w:proofErr w:type="spellStart"/>
      <w:r w:rsidRPr="00674712">
        <w:rPr>
          <w:rFonts w:ascii="Segoe UI" w:hAnsi="Segoe UI" w:cs="Segoe UI"/>
          <w:b/>
          <w:bCs/>
          <w:color w:val="484848"/>
          <w:sz w:val="26"/>
          <w:szCs w:val="26"/>
        </w:rPr>
        <w:t>BusinessList</w:t>
      </w:r>
      <w:proofErr w:type="spellEnd"/>
      <w:r>
        <w:rPr>
          <w:rFonts w:ascii="Segoe UI" w:hAnsi="Segoe UI" w:cs="Segoe UI"/>
          <w:b/>
          <w:bCs/>
          <w:color w:val="484848"/>
          <w:sz w:val="26"/>
          <w:szCs w:val="26"/>
        </w:rPr>
        <w:t xml:space="preserve"> </w:t>
      </w:r>
      <w:r w:rsidRPr="00674712">
        <w:rPr>
          <w:rFonts w:ascii="Segoe UI" w:hAnsi="Segoe UI" w:cs="Segoe UI"/>
          <w:bCs/>
          <w:color w:val="484848"/>
          <w:sz w:val="26"/>
          <w:szCs w:val="26"/>
        </w:rPr>
        <w:t>directory</w:t>
      </w:r>
      <w:r w:rsidRPr="00674712">
        <w:rPr>
          <w:rFonts w:ascii="Segoe UI" w:hAnsi="Segoe UI" w:cs="Segoe UI"/>
          <w:color w:val="484848"/>
          <w:sz w:val="26"/>
          <w:szCs w:val="26"/>
        </w:rPr>
        <w:t>, create two files:</w:t>
      </w:r>
    </w:p>
    <w:p w14:paraId="1E7C42C7" w14:textId="77777777" w:rsidR="00674712" w:rsidRPr="00674712" w:rsidRDefault="00674712" w:rsidP="00674712">
      <w:pPr>
        <w:pStyle w:val="p1sfgjpztzmflwzxym4f4mu"/>
        <w:numPr>
          <w:ilvl w:val="1"/>
          <w:numId w:val="21"/>
        </w:numPr>
        <w:spacing w:before="0" w:beforeAutospacing="0"/>
        <w:rPr>
          <w:rFonts w:ascii="Segoe UI" w:hAnsi="Segoe UI" w:cs="Segoe UI"/>
          <w:i/>
          <w:color w:val="484848"/>
          <w:sz w:val="26"/>
          <w:szCs w:val="26"/>
        </w:rPr>
      </w:pPr>
      <w:r w:rsidRPr="00674712">
        <w:rPr>
          <w:rFonts w:ascii="Segoe UI" w:hAnsi="Segoe UI" w:cs="Segoe UI"/>
          <w:bCs/>
          <w:i/>
          <w:color w:val="484848"/>
          <w:sz w:val="26"/>
          <w:szCs w:val="26"/>
        </w:rPr>
        <w:t>BusinessList.js</w:t>
      </w:r>
    </w:p>
    <w:p w14:paraId="2563EE48" w14:textId="0B9C8074" w:rsidR="00674712" w:rsidRDefault="00674712" w:rsidP="00674712">
      <w:pPr>
        <w:pStyle w:val="p1sfgjpztzmflwzxym4f4mu"/>
        <w:numPr>
          <w:ilvl w:val="1"/>
          <w:numId w:val="21"/>
        </w:numPr>
        <w:spacing w:before="0" w:beforeAutospacing="0"/>
        <w:rPr>
          <w:rFonts w:ascii="Segoe UI" w:hAnsi="Segoe UI" w:cs="Segoe UI"/>
          <w:color w:val="484848"/>
          <w:sz w:val="26"/>
          <w:szCs w:val="26"/>
        </w:rPr>
      </w:pPr>
      <w:r w:rsidRPr="00674712">
        <w:rPr>
          <w:rFonts w:ascii="Segoe UI" w:hAnsi="Segoe UI" w:cs="Segoe UI"/>
          <w:bCs/>
          <w:i/>
          <w:color w:val="484848"/>
          <w:sz w:val="26"/>
          <w:szCs w:val="26"/>
        </w:rPr>
        <w:t>BusinessList.css</w:t>
      </w:r>
    </w:p>
    <w:p w14:paraId="0DF8922C" w14:textId="77777777" w:rsidR="00674712" w:rsidRPr="00674712" w:rsidRDefault="00674712" w:rsidP="00674712">
      <w:pPr>
        <w:pStyle w:val="p1sfgjpztzmflwzxym4f4mu"/>
        <w:spacing w:before="0" w:beforeAutospacing="0" w:after="0" w:afterAutospacing="0"/>
        <w:ind w:left="720"/>
        <w:rPr>
          <w:rFonts w:ascii="Segoe UI" w:hAnsi="Segoe UI" w:cs="Segoe UI"/>
          <w:color w:val="484848"/>
          <w:sz w:val="26"/>
          <w:szCs w:val="26"/>
        </w:rPr>
      </w:pPr>
    </w:p>
    <w:p w14:paraId="768DE00B" w14:textId="22E5CB05" w:rsidR="00674712" w:rsidRPr="00674712" w:rsidRDefault="00674712" w:rsidP="00674712">
      <w:pPr>
        <w:pStyle w:val="ListParagraph"/>
        <w:numPr>
          <w:ilvl w:val="0"/>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eastAsia="Times New Roman" w:hAnsi="Segoe UI" w:cs="Segoe UI"/>
          <w:color w:val="484848"/>
          <w:kern w:val="0"/>
          <w:sz w:val="26"/>
          <w:szCs w:val="26"/>
          <w:lang w:eastAsia="en-US"/>
        </w:rPr>
        <w:t>Add the following CSS to </w:t>
      </w:r>
      <w:r w:rsidRPr="00674712">
        <w:rPr>
          <w:rFonts w:ascii="Segoe UI" w:eastAsia="Times New Roman" w:hAnsi="Segoe UI" w:cs="Segoe UI"/>
          <w:b/>
          <w:bCs/>
          <w:color w:val="484848"/>
          <w:kern w:val="0"/>
          <w:sz w:val="26"/>
          <w:szCs w:val="26"/>
          <w:lang w:eastAsia="en-US"/>
        </w:rPr>
        <w:t>BusinessList.css</w:t>
      </w:r>
      <w:r w:rsidRPr="00674712">
        <w:rPr>
          <w:rFonts w:ascii="Segoe UI" w:eastAsia="Times New Roman" w:hAnsi="Segoe UI" w:cs="Segoe UI"/>
          <w:color w:val="484848"/>
          <w:kern w:val="0"/>
          <w:sz w:val="26"/>
          <w:szCs w:val="26"/>
          <w:lang w:eastAsia="en-US"/>
        </w:rPr>
        <w:t>:</w:t>
      </w:r>
    </w:p>
    <w:p w14:paraId="47ED5C4F" w14:textId="77777777" w:rsid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rPr>
          <w:rFonts w:ascii="Consolas" w:eastAsia="Times New Roman" w:hAnsi="Consolas" w:cs="Courier New"/>
          <w:color w:val="B4D353"/>
          <w:kern w:val="0"/>
          <w:sz w:val="26"/>
          <w:szCs w:val="26"/>
          <w:lang w:eastAsia="en-US"/>
        </w:rPr>
      </w:pPr>
      <w:r>
        <w:rPr>
          <w:rFonts w:ascii="Consolas" w:eastAsia="Times New Roman" w:hAnsi="Consolas" w:cs="Courier New"/>
          <w:color w:val="B4D353"/>
          <w:kern w:val="0"/>
          <w:sz w:val="26"/>
          <w:szCs w:val="26"/>
          <w:lang w:eastAsia="en-US"/>
        </w:rPr>
        <w:t xml:space="preserve">    </w:t>
      </w:r>
    </w:p>
    <w:p w14:paraId="3BD90680" w14:textId="19E7350B" w:rsidR="00674712"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rPr>
          <w:rFonts w:ascii="Consolas" w:eastAsia="Times New Roman" w:hAnsi="Consolas" w:cs="Courier New"/>
          <w:color w:val="FFFFFF"/>
          <w:kern w:val="0"/>
          <w:sz w:val="26"/>
          <w:szCs w:val="26"/>
          <w:lang w:eastAsia="en-US"/>
        </w:rPr>
      </w:pPr>
      <w:r>
        <w:rPr>
          <w:rFonts w:ascii="Consolas" w:eastAsia="Times New Roman" w:hAnsi="Consolas" w:cs="Courier New"/>
          <w:color w:val="B4D353"/>
          <w:kern w:val="0"/>
          <w:sz w:val="26"/>
          <w:szCs w:val="26"/>
          <w:lang w:eastAsia="en-US"/>
        </w:rPr>
        <w:t xml:space="preserve">   </w:t>
      </w:r>
      <w:proofErr w:type="gramStart"/>
      <w:r w:rsidRPr="00674712">
        <w:rPr>
          <w:rFonts w:ascii="Consolas" w:eastAsia="Times New Roman" w:hAnsi="Consolas" w:cs="Courier New"/>
          <w:color w:val="B4D353"/>
          <w:kern w:val="0"/>
          <w:sz w:val="26"/>
          <w:szCs w:val="26"/>
          <w:lang w:eastAsia="en-US"/>
        </w:rPr>
        <w:t>.</w:t>
      </w:r>
      <w:proofErr w:type="spellStart"/>
      <w:r w:rsidRPr="00674712">
        <w:rPr>
          <w:rFonts w:ascii="Consolas" w:eastAsia="Times New Roman" w:hAnsi="Consolas" w:cs="Courier New"/>
          <w:color w:val="B4D353"/>
          <w:kern w:val="0"/>
          <w:sz w:val="26"/>
          <w:szCs w:val="26"/>
          <w:lang w:eastAsia="en-US"/>
        </w:rPr>
        <w:t>BusinessList</w:t>
      </w:r>
      <w:proofErr w:type="spellEnd"/>
      <w:proofErr w:type="gramEnd"/>
      <w:r w:rsidRPr="00674712">
        <w:rPr>
          <w:rFonts w:ascii="Consolas" w:eastAsia="Times New Roman" w:hAnsi="Consolas" w:cs="Courier New"/>
          <w:color w:val="FFFFFF"/>
          <w:kern w:val="0"/>
          <w:sz w:val="26"/>
          <w:szCs w:val="26"/>
          <w:lang w:eastAsia="en-US"/>
        </w:rPr>
        <w:t xml:space="preserve"> {</w:t>
      </w:r>
    </w:p>
    <w:p w14:paraId="0FDB23C3" w14:textId="6C73A0DB" w:rsidR="00674712"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rPr>
          <w:rFonts w:ascii="Consolas" w:eastAsia="Times New Roman" w:hAnsi="Consolas" w:cs="Courier New"/>
          <w:color w:val="FFFFFF"/>
          <w:kern w:val="0"/>
          <w:sz w:val="26"/>
          <w:szCs w:val="26"/>
          <w:lang w:eastAsia="en-US"/>
        </w:rPr>
      </w:pPr>
      <w:r w:rsidRPr="00674712">
        <w:rPr>
          <w:rFonts w:ascii="Consolas" w:eastAsia="Times New Roman" w:hAnsi="Consolas" w:cs="Courier New"/>
          <w:color w:val="FFFFFF"/>
          <w:kern w:val="0"/>
          <w:sz w:val="26"/>
          <w:szCs w:val="26"/>
          <w:lang w:eastAsia="en-US"/>
        </w:rPr>
        <w:t xml:space="preserve">  </w:t>
      </w:r>
      <w:r>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83FFF5"/>
          <w:kern w:val="0"/>
          <w:sz w:val="26"/>
          <w:szCs w:val="26"/>
          <w:lang w:eastAsia="en-US"/>
        </w:rPr>
        <w:t>display</w:t>
      </w:r>
      <w:r w:rsidRPr="00674712">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CC7BC2"/>
          <w:kern w:val="0"/>
          <w:sz w:val="26"/>
          <w:szCs w:val="26"/>
          <w:lang w:eastAsia="en-US"/>
        </w:rPr>
        <w:t>flex</w:t>
      </w:r>
      <w:r w:rsidRPr="00674712">
        <w:rPr>
          <w:rFonts w:ascii="Consolas" w:eastAsia="Times New Roman" w:hAnsi="Consolas" w:cs="Courier New"/>
          <w:color w:val="FFFFFF"/>
          <w:kern w:val="0"/>
          <w:sz w:val="26"/>
          <w:szCs w:val="26"/>
          <w:lang w:eastAsia="en-US"/>
        </w:rPr>
        <w:t>;</w:t>
      </w:r>
    </w:p>
    <w:p w14:paraId="64F79959" w14:textId="0527CD19" w:rsidR="00674712"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rPr>
          <w:rFonts w:ascii="Consolas" w:eastAsia="Times New Roman" w:hAnsi="Consolas" w:cs="Courier New"/>
          <w:color w:val="FFFFFF"/>
          <w:kern w:val="0"/>
          <w:sz w:val="26"/>
          <w:szCs w:val="26"/>
          <w:lang w:eastAsia="en-US"/>
        </w:rPr>
      </w:pPr>
      <w:r w:rsidRPr="00674712">
        <w:rPr>
          <w:rFonts w:ascii="Consolas" w:eastAsia="Times New Roman" w:hAnsi="Consolas" w:cs="Courier New"/>
          <w:color w:val="FFFFFF"/>
          <w:kern w:val="0"/>
          <w:sz w:val="26"/>
          <w:szCs w:val="26"/>
          <w:lang w:eastAsia="en-US"/>
        </w:rPr>
        <w:t xml:space="preserve">  </w:t>
      </w:r>
      <w:r>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83FFF5"/>
          <w:kern w:val="0"/>
          <w:sz w:val="26"/>
          <w:szCs w:val="26"/>
          <w:lang w:eastAsia="en-US"/>
        </w:rPr>
        <w:t>justify-content</w:t>
      </w:r>
      <w:r w:rsidRPr="00674712">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CC7BC2"/>
          <w:kern w:val="0"/>
          <w:sz w:val="26"/>
          <w:szCs w:val="26"/>
          <w:lang w:eastAsia="en-US"/>
        </w:rPr>
        <w:t>space-around</w:t>
      </w:r>
      <w:r w:rsidRPr="00674712">
        <w:rPr>
          <w:rFonts w:ascii="Consolas" w:eastAsia="Times New Roman" w:hAnsi="Consolas" w:cs="Courier New"/>
          <w:color w:val="FFFFFF"/>
          <w:kern w:val="0"/>
          <w:sz w:val="26"/>
          <w:szCs w:val="26"/>
          <w:lang w:eastAsia="en-US"/>
        </w:rPr>
        <w:t>;</w:t>
      </w:r>
    </w:p>
    <w:p w14:paraId="09C2DD4D" w14:textId="57E8FAA1" w:rsidR="00674712"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rPr>
          <w:rFonts w:ascii="Consolas" w:eastAsia="Times New Roman" w:hAnsi="Consolas" w:cs="Courier New"/>
          <w:color w:val="FFFFFF"/>
          <w:kern w:val="0"/>
          <w:sz w:val="26"/>
          <w:szCs w:val="26"/>
          <w:lang w:eastAsia="en-US"/>
        </w:rPr>
      </w:pPr>
      <w:r w:rsidRPr="00674712">
        <w:rPr>
          <w:rFonts w:ascii="Consolas" w:eastAsia="Times New Roman" w:hAnsi="Consolas" w:cs="Courier New"/>
          <w:color w:val="FFFFFF"/>
          <w:kern w:val="0"/>
          <w:sz w:val="26"/>
          <w:szCs w:val="26"/>
          <w:lang w:eastAsia="en-US"/>
        </w:rPr>
        <w:t xml:space="preserve">  </w:t>
      </w:r>
      <w:r>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83FFF5"/>
          <w:kern w:val="0"/>
          <w:sz w:val="26"/>
          <w:szCs w:val="26"/>
          <w:lang w:eastAsia="en-US"/>
        </w:rPr>
        <w:t>flex-wrap</w:t>
      </w:r>
      <w:r w:rsidRPr="00674712">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CC7BC2"/>
          <w:kern w:val="0"/>
          <w:sz w:val="26"/>
          <w:szCs w:val="26"/>
          <w:lang w:eastAsia="en-US"/>
        </w:rPr>
        <w:t>wrap</w:t>
      </w:r>
      <w:r w:rsidRPr="00674712">
        <w:rPr>
          <w:rFonts w:ascii="Consolas" w:eastAsia="Times New Roman" w:hAnsi="Consolas" w:cs="Courier New"/>
          <w:color w:val="FFFFFF"/>
          <w:kern w:val="0"/>
          <w:sz w:val="26"/>
          <w:szCs w:val="26"/>
          <w:lang w:eastAsia="en-US"/>
        </w:rPr>
        <w:t>;</w:t>
      </w:r>
    </w:p>
    <w:p w14:paraId="13B09104" w14:textId="181E6806" w:rsidR="00674712"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rPr>
          <w:rFonts w:ascii="Consolas" w:eastAsia="Times New Roman" w:hAnsi="Consolas" w:cs="Courier New"/>
          <w:color w:val="FFFFFF"/>
          <w:kern w:val="0"/>
          <w:sz w:val="26"/>
          <w:szCs w:val="26"/>
          <w:lang w:eastAsia="en-US"/>
        </w:rPr>
      </w:pPr>
      <w:r w:rsidRPr="00674712">
        <w:rPr>
          <w:rFonts w:ascii="Consolas" w:eastAsia="Times New Roman" w:hAnsi="Consolas" w:cs="Courier New"/>
          <w:color w:val="FFFFFF"/>
          <w:kern w:val="0"/>
          <w:sz w:val="26"/>
          <w:szCs w:val="26"/>
          <w:lang w:eastAsia="en-US"/>
        </w:rPr>
        <w:t xml:space="preserve">  </w:t>
      </w:r>
      <w:r>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83FFF5"/>
          <w:kern w:val="0"/>
          <w:sz w:val="26"/>
          <w:szCs w:val="26"/>
          <w:lang w:eastAsia="en-US"/>
        </w:rPr>
        <w:t>margin</w:t>
      </w:r>
      <w:r w:rsidRPr="00674712">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FF8973"/>
          <w:kern w:val="0"/>
          <w:sz w:val="26"/>
          <w:szCs w:val="26"/>
          <w:lang w:eastAsia="en-US"/>
        </w:rPr>
        <w:t>4.4rem</w:t>
      </w:r>
      <w:r w:rsidRPr="00674712">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FF8973"/>
          <w:kern w:val="0"/>
          <w:sz w:val="26"/>
          <w:szCs w:val="26"/>
          <w:lang w:eastAsia="en-US"/>
        </w:rPr>
        <w:t>10%</w:t>
      </w:r>
      <w:r w:rsidRPr="00674712">
        <w:rPr>
          <w:rFonts w:ascii="Consolas" w:eastAsia="Times New Roman" w:hAnsi="Consolas" w:cs="Courier New"/>
          <w:color w:val="FFFFFF"/>
          <w:kern w:val="0"/>
          <w:sz w:val="26"/>
          <w:szCs w:val="26"/>
          <w:lang w:eastAsia="en-US"/>
        </w:rPr>
        <w:t>;</w:t>
      </w:r>
    </w:p>
    <w:p w14:paraId="77B80936" w14:textId="1518F05F" w:rsid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rPr>
          <w:rFonts w:ascii="Consolas" w:eastAsia="Times New Roman" w:hAnsi="Consolas" w:cs="Courier New"/>
          <w:color w:val="FFFFFF"/>
          <w:kern w:val="0"/>
          <w:sz w:val="26"/>
          <w:szCs w:val="26"/>
          <w:lang w:eastAsia="en-US"/>
        </w:rPr>
      </w:pPr>
      <w:r>
        <w:rPr>
          <w:rFonts w:ascii="Consolas" w:eastAsia="Times New Roman" w:hAnsi="Consolas" w:cs="Courier New"/>
          <w:color w:val="FFFFFF"/>
          <w:kern w:val="0"/>
          <w:sz w:val="26"/>
          <w:szCs w:val="26"/>
          <w:lang w:eastAsia="en-US"/>
        </w:rPr>
        <w:t xml:space="preserve">    </w:t>
      </w:r>
      <w:r w:rsidRPr="00674712">
        <w:rPr>
          <w:rFonts w:ascii="Consolas" w:eastAsia="Times New Roman" w:hAnsi="Consolas" w:cs="Courier New"/>
          <w:color w:val="FFFFFF"/>
          <w:kern w:val="0"/>
          <w:sz w:val="26"/>
          <w:szCs w:val="26"/>
          <w:lang w:eastAsia="en-US"/>
        </w:rPr>
        <w:t>}</w:t>
      </w:r>
    </w:p>
    <w:p w14:paraId="78CA3AF5" w14:textId="77777777" w:rsidR="00674712" w:rsidRPr="00674712" w:rsidRDefault="00674712" w:rsidP="00674712">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right="0"/>
        <w:rPr>
          <w:rFonts w:ascii="Consolas" w:eastAsia="Times New Roman" w:hAnsi="Consolas" w:cs="Courier New"/>
          <w:color w:val="FFFFFF"/>
          <w:kern w:val="0"/>
          <w:sz w:val="26"/>
          <w:szCs w:val="26"/>
          <w:lang w:eastAsia="en-US"/>
        </w:rPr>
      </w:pPr>
    </w:p>
    <w:p w14:paraId="5401E314" w14:textId="77777777" w:rsidR="00674712" w:rsidRDefault="00674712" w:rsidP="00674712">
      <w:pPr>
        <w:shd w:val="clear" w:color="auto" w:fill="FFFFFF"/>
        <w:spacing w:before="0" w:after="100" w:afterAutospacing="1"/>
        <w:ind w:left="0" w:right="0"/>
        <w:rPr>
          <w:rFonts w:ascii="Segoe UI" w:eastAsia="Times New Roman" w:hAnsi="Segoe UI" w:cs="Segoe UI"/>
          <w:color w:val="484848"/>
          <w:kern w:val="0"/>
          <w:sz w:val="26"/>
          <w:szCs w:val="26"/>
          <w:lang w:eastAsia="en-US"/>
        </w:rPr>
      </w:pPr>
    </w:p>
    <w:p w14:paraId="11E0A674" w14:textId="77777777" w:rsidR="00674712" w:rsidRDefault="00674712" w:rsidP="00674712">
      <w:pPr>
        <w:pStyle w:val="ListParagraph"/>
        <w:numPr>
          <w:ilvl w:val="0"/>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Pr>
          <w:rFonts w:ascii="Segoe UI" w:eastAsia="Times New Roman" w:hAnsi="Segoe UI" w:cs="Segoe UI"/>
          <w:color w:val="484848"/>
          <w:kern w:val="0"/>
          <w:sz w:val="26"/>
          <w:szCs w:val="26"/>
          <w:lang w:eastAsia="en-US"/>
        </w:rPr>
        <w:t>Open</w:t>
      </w:r>
      <w:r w:rsidRPr="00674712">
        <w:rPr>
          <w:rFonts w:ascii="Segoe UI" w:eastAsia="Times New Roman" w:hAnsi="Segoe UI" w:cs="Segoe UI"/>
          <w:color w:val="484848"/>
          <w:kern w:val="0"/>
          <w:sz w:val="26"/>
          <w:szCs w:val="26"/>
          <w:lang w:eastAsia="en-US"/>
        </w:rPr>
        <w:t> </w:t>
      </w:r>
      <w:r w:rsidRPr="00674712">
        <w:rPr>
          <w:rFonts w:ascii="Segoe UI" w:eastAsia="Times New Roman" w:hAnsi="Segoe UI" w:cs="Segoe UI"/>
          <w:b/>
          <w:bCs/>
          <w:color w:val="484848"/>
          <w:kern w:val="0"/>
          <w:sz w:val="26"/>
          <w:szCs w:val="26"/>
          <w:lang w:eastAsia="en-US"/>
        </w:rPr>
        <w:t>BusinessList.js</w:t>
      </w:r>
      <w:r w:rsidRPr="00674712">
        <w:rPr>
          <w:rFonts w:ascii="Segoe UI" w:eastAsia="Times New Roman" w:hAnsi="Segoe UI" w:cs="Segoe UI"/>
          <w:color w:val="484848"/>
          <w:kern w:val="0"/>
          <w:sz w:val="26"/>
          <w:szCs w:val="26"/>
          <w:lang w:eastAsia="en-US"/>
        </w:rPr>
        <w:t>. At the top of the file, import the following (in this order):</w:t>
      </w:r>
    </w:p>
    <w:p w14:paraId="1B2DE402" w14:textId="77777777" w:rsidR="00674712" w:rsidRDefault="00674712" w:rsidP="00674712">
      <w:pPr>
        <w:pStyle w:val="ListParagraph"/>
        <w:numPr>
          <w:ilvl w:val="1"/>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eastAsia="Times New Roman" w:hAnsi="Segoe UI" w:cs="Segoe UI"/>
          <w:color w:val="484848"/>
          <w:kern w:val="0"/>
          <w:sz w:val="26"/>
          <w:szCs w:val="26"/>
          <w:lang w:eastAsia="en-US"/>
        </w:rPr>
        <w:t>The React library</w:t>
      </w:r>
    </w:p>
    <w:p w14:paraId="4FC90F62" w14:textId="476D09DF" w:rsidR="00674712" w:rsidRPr="00674712" w:rsidRDefault="00674712" w:rsidP="00674712">
      <w:pPr>
        <w:pStyle w:val="ListParagraph"/>
        <w:numPr>
          <w:ilvl w:val="1"/>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eastAsia="Times New Roman" w:hAnsi="Segoe UI" w:cs="Segoe UI"/>
          <w:bCs/>
          <w:color w:val="484848"/>
          <w:kern w:val="0"/>
          <w:sz w:val="26"/>
          <w:szCs w:val="26"/>
          <w:lang w:eastAsia="en-US"/>
        </w:rPr>
        <w:t>BusinessList.css</w:t>
      </w:r>
    </w:p>
    <w:p w14:paraId="3D207CAA" w14:textId="77777777" w:rsidR="00674712" w:rsidRPr="00674712" w:rsidRDefault="00674712" w:rsidP="00674712">
      <w:pPr>
        <w:pStyle w:val="ListParagraph"/>
        <w:shd w:val="clear" w:color="auto" w:fill="FFFFFF"/>
        <w:spacing w:before="0" w:after="100" w:afterAutospacing="1"/>
        <w:ind w:left="1440" w:right="0"/>
        <w:rPr>
          <w:rFonts w:ascii="Segoe UI" w:eastAsia="Times New Roman" w:hAnsi="Segoe UI" w:cs="Segoe UI"/>
          <w:color w:val="484848"/>
          <w:kern w:val="0"/>
          <w:sz w:val="26"/>
          <w:szCs w:val="26"/>
          <w:lang w:eastAsia="en-US"/>
        </w:rPr>
      </w:pPr>
    </w:p>
    <w:p w14:paraId="5BA9AA69" w14:textId="6489172E" w:rsidR="00674712" w:rsidRPr="00674712" w:rsidRDefault="00674712" w:rsidP="00674712">
      <w:pPr>
        <w:pStyle w:val="ListParagraph"/>
        <w:numPr>
          <w:ilvl w:val="0"/>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hAnsi="Segoe UI" w:cs="Segoe UI"/>
          <w:color w:val="484848"/>
          <w:sz w:val="26"/>
          <w:szCs w:val="26"/>
          <w:shd w:val="clear" w:color="auto" w:fill="FFFFFF"/>
        </w:rPr>
        <w:t>The point of the </w:t>
      </w:r>
      <w:r w:rsidRPr="00674712">
        <w:rPr>
          <w:rStyle w:val="HTMLCode"/>
          <w:rFonts w:ascii="Consolas" w:eastAsiaTheme="minorHAnsi" w:hAnsi="Consolas"/>
          <w:color w:val="15141F"/>
          <w:shd w:val="clear" w:color="auto" w:fill="DFE0E0"/>
        </w:rPr>
        <w:t>&lt;</w:t>
      </w:r>
      <w:proofErr w:type="spellStart"/>
      <w:r w:rsidRPr="00674712">
        <w:rPr>
          <w:rStyle w:val="HTMLCode"/>
          <w:rFonts w:ascii="Consolas" w:eastAsiaTheme="minorHAnsi" w:hAnsi="Consolas"/>
          <w:color w:val="15141F"/>
          <w:shd w:val="clear" w:color="auto" w:fill="DFE0E0"/>
        </w:rPr>
        <w:t>BusinessList</w:t>
      </w:r>
      <w:proofErr w:type="spellEnd"/>
      <w:r w:rsidRPr="00674712">
        <w:rPr>
          <w:rStyle w:val="HTMLCode"/>
          <w:rFonts w:ascii="Consolas" w:eastAsiaTheme="minorHAnsi" w:hAnsi="Consolas"/>
          <w:color w:val="15141F"/>
          <w:shd w:val="clear" w:color="auto" w:fill="DFE0E0"/>
        </w:rPr>
        <w:t xml:space="preserve"> /&gt;</w:t>
      </w:r>
      <w:r w:rsidRPr="00674712">
        <w:rPr>
          <w:rFonts w:ascii="Segoe UI" w:hAnsi="Segoe UI" w:cs="Segoe UI"/>
          <w:color w:val="484848"/>
          <w:sz w:val="26"/>
          <w:szCs w:val="26"/>
          <w:shd w:val="clear" w:color="auto" w:fill="FFFFFF"/>
        </w:rPr>
        <w:t xml:space="preserve"> component is to simulate what a returned list of businesses would look like in </w:t>
      </w:r>
      <w:r w:rsidRPr="00674712">
        <w:rPr>
          <w:rFonts w:ascii="Segoe UI" w:hAnsi="Segoe UI" w:cs="Segoe UI"/>
          <w:color w:val="484848"/>
          <w:sz w:val="26"/>
          <w:szCs w:val="26"/>
          <w:shd w:val="clear" w:color="auto" w:fill="FFFFFF"/>
        </w:rPr>
        <w:t>your project</w:t>
      </w:r>
      <w:r w:rsidRPr="00674712">
        <w:rPr>
          <w:rFonts w:ascii="Segoe UI" w:hAnsi="Segoe UI" w:cs="Segoe UI"/>
          <w:color w:val="484848"/>
          <w:sz w:val="26"/>
          <w:szCs w:val="26"/>
          <w:shd w:val="clear" w:color="auto" w:fill="FFFFFF"/>
        </w:rPr>
        <w:t xml:space="preserve"> (after querying the Yelp API, for example). To help this simulation, </w:t>
      </w:r>
      <w:r w:rsidRPr="00674712">
        <w:rPr>
          <w:rStyle w:val="HTMLCode"/>
          <w:rFonts w:ascii="Consolas" w:eastAsiaTheme="minorHAnsi" w:hAnsi="Consolas"/>
          <w:color w:val="15141F"/>
          <w:shd w:val="clear" w:color="auto" w:fill="DFE0E0"/>
        </w:rPr>
        <w:t>&lt;</w:t>
      </w:r>
      <w:proofErr w:type="spellStart"/>
      <w:r w:rsidRPr="00674712">
        <w:rPr>
          <w:rStyle w:val="HTMLCode"/>
          <w:rFonts w:ascii="Consolas" w:eastAsiaTheme="minorHAnsi" w:hAnsi="Consolas"/>
          <w:color w:val="15141F"/>
          <w:shd w:val="clear" w:color="auto" w:fill="DFE0E0"/>
        </w:rPr>
        <w:t>BusinessList</w:t>
      </w:r>
      <w:proofErr w:type="spellEnd"/>
      <w:r w:rsidRPr="00674712">
        <w:rPr>
          <w:rStyle w:val="HTMLCode"/>
          <w:rFonts w:ascii="Consolas" w:eastAsiaTheme="minorHAnsi" w:hAnsi="Consolas"/>
          <w:color w:val="15141F"/>
          <w:shd w:val="clear" w:color="auto" w:fill="DFE0E0"/>
        </w:rPr>
        <w:t xml:space="preserve"> /&gt;</w:t>
      </w:r>
      <w:r w:rsidRPr="00674712">
        <w:rPr>
          <w:rFonts w:ascii="Segoe UI" w:hAnsi="Segoe UI" w:cs="Segoe UI"/>
          <w:color w:val="484848"/>
          <w:sz w:val="26"/>
          <w:szCs w:val="26"/>
          <w:shd w:val="clear" w:color="auto" w:fill="FFFFFF"/>
        </w:rPr>
        <w:t> will make use of the </w:t>
      </w:r>
      <w:r w:rsidRPr="00674712">
        <w:rPr>
          <w:rStyle w:val="HTMLCode"/>
          <w:rFonts w:ascii="Consolas" w:eastAsiaTheme="minorHAnsi" w:hAnsi="Consolas"/>
          <w:color w:val="15141F"/>
          <w:shd w:val="clear" w:color="auto" w:fill="DFE0E0"/>
        </w:rPr>
        <w:t>&lt;Business /&gt;</w:t>
      </w:r>
      <w:r w:rsidRPr="00674712">
        <w:rPr>
          <w:rFonts w:ascii="Segoe UI" w:hAnsi="Segoe UI" w:cs="Segoe UI"/>
          <w:color w:val="484848"/>
          <w:sz w:val="26"/>
          <w:szCs w:val="26"/>
          <w:shd w:val="clear" w:color="auto" w:fill="FFFFFF"/>
        </w:rPr>
        <w:t> component repeatedly. To use the </w:t>
      </w:r>
      <w:r w:rsidRPr="00674712">
        <w:rPr>
          <w:rStyle w:val="HTMLCode"/>
          <w:rFonts w:ascii="Consolas" w:eastAsiaTheme="minorHAnsi" w:hAnsi="Consolas"/>
          <w:color w:val="15141F"/>
          <w:shd w:val="clear" w:color="auto" w:fill="DFE0E0"/>
        </w:rPr>
        <w:t>&lt;Business /&gt;</w:t>
      </w:r>
      <w:r w:rsidRPr="00674712">
        <w:rPr>
          <w:rFonts w:ascii="Segoe UI" w:hAnsi="Segoe UI" w:cs="Segoe UI"/>
          <w:color w:val="484848"/>
          <w:sz w:val="26"/>
          <w:szCs w:val="26"/>
          <w:shd w:val="clear" w:color="auto" w:fill="FFFFFF"/>
        </w:rPr>
        <w:t> component, you’ll have to import it</w:t>
      </w:r>
      <w:r>
        <w:rPr>
          <w:rFonts w:ascii="Segoe UI" w:hAnsi="Segoe UI" w:cs="Segoe UI"/>
          <w:color w:val="484848"/>
          <w:sz w:val="26"/>
          <w:szCs w:val="26"/>
          <w:shd w:val="clear" w:color="auto" w:fill="FFFFFF"/>
        </w:rPr>
        <w:t>.</w:t>
      </w:r>
    </w:p>
    <w:p w14:paraId="30F713CE" w14:textId="77777777" w:rsidR="00674712" w:rsidRDefault="00674712" w:rsidP="00674712">
      <w:pPr>
        <w:pStyle w:val="ListParagraph"/>
        <w:numPr>
          <w:ilvl w:val="0"/>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eastAsia="Times New Roman" w:hAnsi="Segoe UI" w:cs="Segoe UI"/>
          <w:color w:val="484848"/>
          <w:kern w:val="0"/>
          <w:sz w:val="26"/>
          <w:szCs w:val="26"/>
          <w:lang w:eastAsia="en-US"/>
        </w:rPr>
        <w:t xml:space="preserve">Use the React library to create a component called </w:t>
      </w:r>
      <w:proofErr w:type="spellStart"/>
      <w:r w:rsidRPr="00674712">
        <w:rPr>
          <w:rFonts w:ascii="Segoe UI" w:eastAsia="Times New Roman" w:hAnsi="Segoe UI" w:cs="Segoe UI"/>
          <w:color w:val="484848"/>
          <w:kern w:val="0"/>
          <w:sz w:val="26"/>
          <w:szCs w:val="26"/>
          <w:lang w:eastAsia="en-US"/>
        </w:rPr>
        <w:t>BusinessList.</w:t>
      </w:r>
      <w:proofErr w:type="spellEnd"/>
    </w:p>
    <w:p w14:paraId="109777EB" w14:textId="77777777" w:rsidR="00674712" w:rsidRDefault="00674712" w:rsidP="00674712">
      <w:pPr>
        <w:pStyle w:val="ListParagraph"/>
        <w:numPr>
          <w:ilvl w:val="0"/>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eastAsia="Times New Roman" w:hAnsi="Segoe UI" w:cs="Segoe UI"/>
          <w:color w:val="484848"/>
          <w:kern w:val="0"/>
          <w:sz w:val="26"/>
          <w:szCs w:val="26"/>
          <w:lang w:eastAsia="en-US"/>
        </w:rPr>
        <w:t xml:space="preserve">Inside of the component, add a </w:t>
      </w:r>
      <w:proofErr w:type="gramStart"/>
      <w:r w:rsidRPr="00674712">
        <w:rPr>
          <w:rFonts w:ascii="Segoe UI" w:eastAsia="Times New Roman" w:hAnsi="Segoe UI" w:cs="Segoe UI"/>
          <w:color w:val="484848"/>
          <w:kern w:val="0"/>
          <w:sz w:val="26"/>
          <w:szCs w:val="26"/>
          <w:lang w:eastAsia="en-US"/>
        </w:rPr>
        <w:t>render(</w:t>
      </w:r>
      <w:proofErr w:type="gramEnd"/>
      <w:r w:rsidRPr="00674712">
        <w:rPr>
          <w:rFonts w:ascii="Segoe UI" w:eastAsia="Times New Roman" w:hAnsi="Segoe UI" w:cs="Segoe UI"/>
          <w:color w:val="484848"/>
          <w:kern w:val="0"/>
          <w:sz w:val="26"/>
          <w:szCs w:val="26"/>
          <w:lang w:eastAsia="en-US"/>
        </w:rPr>
        <w:t>) method.</w:t>
      </w:r>
    </w:p>
    <w:p w14:paraId="5EA0C549" w14:textId="77777777" w:rsidR="00674712" w:rsidRPr="00674712" w:rsidRDefault="00674712" w:rsidP="00674712">
      <w:pPr>
        <w:pStyle w:val="ListParagraph"/>
        <w:numPr>
          <w:ilvl w:val="0"/>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hAnsi="Segoe UI" w:cs="Segoe UI"/>
          <w:color w:val="484848"/>
          <w:sz w:val="26"/>
          <w:szCs w:val="26"/>
        </w:rPr>
        <w:t xml:space="preserve">Inside of </w:t>
      </w:r>
      <w:proofErr w:type="gramStart"/>
      <w:r w:rsidRPr="00674712">
        <w:rPr>
          <w:rFonts w:ascii="Segoe UI" w:hAnsi="Segoe UI" w:cs="Segoe UI"/>
          <w:color w:val="484848"/>
          <w:sz w:val="26"/>
          <w:szCs w:val="26"/>
        </w:rPr>
        <w:t>the </w:t>
      </w:r>
      <w:r w:rsidRPr="00674712">
        <w:rPr>
          <w:rStyle w:val="HTMLCode"/>
          <w:rFonts w:ascii="Consolas" w:eastAsiaTheme="minorHAnsi" w:hAnsi="Consolas"/>
          <w:color w:val="15141F"/>
          <w:shd w:val="clear" w:color="auto" w:fill="DFE0E0"/>
        </w:rPr>
        <w:t>.render</w:t>
      </w:r>
      <w:proofErr w:type="gramEnd"/>
      <w:r w:rsidRPr="00674712">
        <w:rPr>
          <w:rStyle w:val="HTMLCode"/>
          <w:rFonts w:ascii="Consolas" w:eastAsiaTheme="minorHAnsi" w:hAnsi="Consolas"/>
          <w:color w:val="15141F"/>
          <w:shd w:val="clear" w:color="auto" w:fill="DFE0E0"/>
        </w:rPr>
        <w:t>()</w:t>
      </w:r>
      <w:r w:rsidRPr="00674712">
        <w:rPr>
          <w:rFonts w:ascii="Segoe UI" w:hAnsi="Segoe UI" w:cs="Segoe UI"/>
          <w:color w:val="484848"/>
          <w:sz w:val="26"/>
          <w:szCs w:val="26"/>
        </w:rPr>
        <w:t> method, add a return statement with JSX that renders </w:t>
      </w:r>
      <w:r>
        <w:rPr>
          <w:rFonts w:ascii="Segoe UI" w:hAnsi="Segoe UI" w:cs="Segoe UI"/>
          <w:color w:val="484848"/>
          <w:sz w:val="26"/>
          <w:szCs w:val="26"/>
        </w:rPr>
        <w:t xml:space="preserve">the </w:t>
      </w:r>
      <w:r w:rsidRPr="00674712">
        <w:rPr>
          <w:rFonts w:ascii="Segoe UI" w:hAnsi="Segoe UI" w:cs="Segoe UI"/>
          <w:color w:val="484848"/>
          <w:sz w:val="26"/>
          <w:szCs w:val="26"/>
        </w:rPr>
        <w:t>HTML</w:t>
      </w:r>
      <w:r>
        <w:rPr>
          <w:rFonts w:ascii="Segoe UI" w:hAnsi="Segoe UI" w:cs="Segoe UI"/>
          <w:color w:val="484848"/>
          <w:sz w:val="26"/>
          <w:szCs w:val="26"/>
        </w:rPr>
        <w:t xml:space="preserve"> in business-list.txt</w:t>
      </w:r>
      <w:r w:rsidRPr="00674712">
        <w:rPr>
          <w:rFonts w:ascii="Segoe UI" w:hAnsi="Segoe UI" w:cs="Segoe UI"/>
          <w:color w:val="484848"/>
          <w:sz w:val="26"/>
          <w:szCs w:val="26"/>
        </w:rPr>
        <w:t>.</w:t>
      </w:r>
    </w:p>
    <w:p w14:paraId="7DF2D4DE" w14:textId="77777777" w:rsidR="00674712" w:rsidRPr="00674712" w:rsidRDefault="00674712" w:rsidP="00674712">
      <w:pPr>
        <w:pStyle w:val="ListParagraph"/>
        <w:numPr>
          <w:ilvl w:val="1"/>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hAnsi="Segoe UI" w:cs="Segoe UI"/>
          <w:color w:val="484848"/>
          <w:sz w:val="26"/>
          <w:szCs w:val="26"/>
        </w:rPr>
        <w:t>Change all </w:t>
      </w:r>
      <w:r w:rsidRPr="00674712">
        <w:rPr>
          <w:rStyle w:val="HTMLCode"/>
          <w:rFonts w:ascii="Consolas" w:eastAsiaTheme="minorHAnsi" w:hAnsi="Consolas"/>
          <w:color w:val="15141F"/>
          <w:shd w:val="clear" w:color="auto" w:fill="DFE0E0"/>
        </w:rPr>
        <w:t>class</w:t>
      </w:r>
      <w:r w:rsidRPr="00674712">
        <w:rPr>
          <w:rFonts w:ascii="Segoe UI" w:hAnsi="Segoe UI" w:cs="Segoe UI"/>
          <w:color w:val="484848"/>
          <w:sz w:val="26"/>
          <w:szCs w:val="26"/>
        </w:rPr>
        <w:t> attributes to </w:t>
      </w:r>
      <w:proofErr w:type="spellStart"/>
      <w:r w:rsidRPr="00674712">
        <w:rPr>
          <w:rStyle w:val="HTMLCode"/>
          <w:rFonts w:ascii="Consolas" w:eastAsiaTheme="minorHAnsi" w:hAnsi="Consolas"/>
          <w:color w:val="15141F"/>
          <w:shd w:val="clear" w:color="auto" w:fill="DFE0E0"/>
        </w:rPr>
        <w:t>className</w:t>
      </w:r>
      <w:r w:rsidRPr="00674712">
        <w:rPr>
          <w:rFonts w:ascii="Segoe UI" w:hAnsi="Segoe UI" w:cs="Segoe UI"/>
          <w:color w:val="484848"/>
          <w:sz w:val="26"/>
          <w:szCs w:val="26"/>
        </w:rPr>
        <w:t>.</w:t>
      </w:r>
      <w:proofErr w:type="spellEnd"/>
    </w:p>
    <w:p w14:paraId="1CA9E491" w14:textId="77777777" w:rsidR="00674712" w:rsidRPr="00674712" w:rsidRDefault="00674712" w:rsidP="00674712">
      <w:pPr>
        <w:pStyle w:val="ListParagraph"/>
        <w:numPr>
          <w:ilvl w:val="1"/>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hAnsi="Segoe UI" w:cs="Segoe UI"/>
          <w:color w:val="484848"/>
          <w:sz w:val="26"/>
          <w:szCs w:val="26"/>
        </w:rPr>
        <w:t>Do not change the </w:t>
      </w:r>
      <w:r w:rsidRPr="00674712">
        <w:rPr>
          <w:rStyle w:val="HTMLCode"/>
          <w:rFonts w:ascii="Consolas" w:eastAsiaTheme="minorHAnsi" w:hAnsi="Consolas"/>
          <w:color w:val="15141F"/>
          <w:shd w:val="clear" w:color="auto" w:fill="DFE0E0"/>
        </w:rPr>
        <w:t>class</w:t>
      </w:r>
      <w:r w:rsidRPr="00674712">
        <w:rPr>
          <w:rFonts w:ascii="Segoe UI" w:hAnsi="Segoe UI" w:cs="Segoe UI"/>
          <w:color w:val="484848"/>
          <w:sz w:val="26"/>
          <w:szCs w:val="26"/>
        </w:rPr>
        <w:t> values, as we will use them in the next step to add style to the business list component.</w:t>
      </w:r>
    </w:p>
    <w:p w14:paraId="377E6908" w14:textId="1C8E5D9C" w:rsidR="00674712" w:rsidRPr="00674712" w:rsidRDefault="00674712" w:rsidP="00674712">
      <w:pPr>
        <w:pStyle w:val="ListParagraph"/>
        <w:numPr>
          <w:ilvl w:val="1"/>
          <w:numId w:val="21"/>
        </w:numPr>
        <w:shd w:val="clear" w:color="auto" w:fill="FFFFFF"/>
        <w:spacing w:before="0" w:after="100" w:afterAutospacing="1"/>
        <w:ind w:right="0"/>
        <w:rPr>
          <w:rFonts w:ascii="Segoe UI" w:eastAsia="Times New Roman" w:hAnsi="Segoe UI" w:cs="Segoe UI"/>
          <w:color w:val="484848"/>
          <w:kern w:val="0"/>
          <w:sz w:val="26"/>
          <w:szCs w:val="26"/>
          <w:lang w:eastAsia="en-US"/>
        </w:rPr>
      </w:pPr>
      <w:r w:rsidRPr="00674712">
        <w:rPr>
          <w:rFonts w:ascii="Segoe UI" w:hAnsi="Segoe UI" w:cs="Segoe UI"/>
          <w:color w:val="484848"/>
          <w:sz w:val="26"/>
          <w:szCs w:val="26"/>
        </w:rPr>
        <w:t>Replace each comment with a </w:t>
      </w:r>
      <w:r w:rsidRPr="00674712">
        <w:rPr>
          <w:rStyle w:val="HTMLCode"/>
          <w:rFonts w:ascii="Consolas" w:eastAsiaTheme="minorHAnsi" w:hAnsi="Consolas"/>
          <w:color w:val="15141F"/>
          <w:shd w:val="clear" w:color="auto" w:fill="DFE0E0"/>
        </w:rPr>
        <w:t>Business</w:t>
      </w:r>
      <w:r w:rsidRPr="00674712">
        <w:rPr>
          <w:rFonts w:ascii="Segoe UI" w:hAnsi="Segoe UI" w:cs="Segoe UI"/>
          <w:color w:val="484848"/>
          <w:sz w:val="26"/>
          <w:szCs w:val="26"/>
        </w:rPr>
        <w:t> component.</w:t>
      </w:r>
    </w:p>
    <w:p w14:paraId="2ACD39D1" w14:textId="78678635" w:rsidR="00674712" w:rsidRPr="00E0680D" w:rsidRDefault="00E0680D" w:rsidP="00E0680D">
      <w:pPr>
        <w:pStyle w:val="p1sfgjpztzmflwzxym4f4mu"/>
        <w:numPr>
          <w:ilvl w:val="0"/>
          <w:numId w:val="21"/>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shd w:val="clear" w:color="auto" w:fill="FFFFFF"/>
        </w:rPr>
        <w:t>At the bottom of the file, export </w:t>
      </w:r>
      <w:proofErr w:type="spellStart"/>
      <w:r>
        <w:rPr>
          <w:rStyle w:val="HTMLCode"/>
          <w:rFonts w:ascii="Consolas" w:hAnsi="Consolas"/>
          <w:color w:val="15141F"/>
          <w:shd w:val="clear" w:color="auto" w:fill="DFE0E0"/>
        </w:rPr>
        <w:t>BusinessList</w:t>
      </w:r>
      <w:proofErr w:type="spellEnd"/>
      <w:r>
        <w:rPr>
          <w:rFonts w:ascii="Segoe UI" w:hAnsi="Segoe UI" w:cs="Segoe UI"/>
          <w:color w:val="484848"/>
          <w:sz w:val="26"/>
          <w:szCs w:val="26"/>
          <w:shd w:val="clear" w:color="auto" w:fill="FFFFFF"/>
        </w:rPr>
        <w:t>.</w:t>
      </w:r>
    </w:p>
    <w:p w14:paraId="369494E4" w14:textId="7D20CF8F" w:rsidR="00E0680D" w:rsidRDefault="00E0680D" w:rsidP="00E0680D">
      <w:pPr>
        <w:pStyle w:val="p1sfgjpztzmflwzxym4f4mu"/>
        <w:shd w:val="clear" w:color="auto" w:fill="FFFFFF"/>
        <w:spacing w:before="0" w:beforeAutospacing="0"/>
        <w:rPr>
          <w:rFonts w:ascii="Segoe UI" w:hAnsi="Segoe UI" w:cs="Segoe UI"/>
          <w:color w:val="484848"/>
          <w:sz w:val="26"/>
          <w:szCs w:val="26"/>
        </w:rPr>
      </w:pPr>
    </w:p>
    <w:p w14:paraId="6EC78DE4" w14:textId="789B6839" w:rsidR="00E0680D" w:rsidRDefault="00E0680D" w:rsidP="00E0680D">
      <w:pPr>
        <w:pStyle w:val="p1sfgjpztzmflwzxym4f4mu"/>
        <w:shd w:val="clear" w:color="auto" w:fill="FFFFFF"/>
        <w:spacing w:before="0" w:beforeAutospacing="0"/>
        <w:rPr>
          <w:rFonts w:ascii="Segoe UI" w:hAnsi="Segoe UI" w:cs="Segoe UI"/>
          <w:color w:val="484848"/>
          <w:sz w:val="26"/>
          <w:szCs w:val="26"/>
        </w:rPr>
      </w:pPr>
    </w:p>
    <w:p w14:paraId="7CFA5168" w14:textId="2A1208FB" w:rsidR="00E0680D" w:rsidRDefault="00E0680D" w:rsidP="00E0680D">
      <w:pPr>
        <w:pStyle w:val="p1sfgjpztzmflwzxym4f4mu"/>
        <w:shd w:val="clear" w:color="auto" w:fill="FFFFFF"/>
        <w:spacing w:before="0" w:beforeAutospacing="0"/>
        <w:rPr>
          <w:rFonts w:ascii="Segoe UI" w:hAnsi="Segoe UI" w:cs="Segoe UI"/>
          <w:color w:val="484848"/>
          <w:sz w:val="26"/>
          <w:szCs w:val="26"/>
        </w:rPr>
      </w:pPr>
    </w:p>
    <w:p w14:paraId="0B96C1A9" w14:textId="290AF443" w:rsidR="00E0680D" w:rsidRDefault="00E0680D" w:rsidP="00E0680D">
      <w:pPr>
        <w:pStyle w:val="p1sfgjpztzmflwzxym4f4mu"/>
        <w:shd w:val="clear" w:color="auto" w:fill="FFFFFF"/>
        <w:spacing w:before="0" w:beforeAutospacing="0"/>
        <w:rPr>
          <w:rFonts w:ascii="Segoe UI" w:hAnsi="Segoe UI" w:cs="Segoe UI"/>
          <w:b/>
          <w:color w:val="495057"/>
          <w:szCs w:val="23"/>
        </w:rPr>
      </w:pPr>
      <w:r w:rsidRPr="00B73011">
        <w:rPr>
          <w:rFonts w:ascii="Segoe UI" w:hAnsi="Segoe UI" w:cs="Segoe UI"/>
          <w:b/>
          <w:color w:val="495057"/>
          <w:szCs w:val="23"/>
        </w:rPr>
        <w:lastRenderedPageBreak/>
        <w:t xml:space="preserve">Creating </w:t>
      </w:r>
      <w:r>
        <w:rPr>
          <w:rFonts w:ascii="Segoe UI" w:hAnsi="Segoe UI" w:cs="Segoe UI"/>
          <w:b/>
          <w:color w:val="495057"/>
          <w:szCs w:val="23"/>
        </w:rPr>
        <w:t>Search Bar</w:t>
      </w:r>
    </w:p>
    <w:p w14:paraId="6C0BA544" w14:textId="77777777" w:rsidR="00E0680D" w:rsidRDefault="00E0680D" w:rsidP="00E0680D">
      <w:pPr>
        <w:pStyle w:val="p1sfgjpztzmflwzxym4f4mu"/>
        <w:numPr>
          <w:ilvl w:val="0"/>
          <w:numId w:val="26"/>
        </w:numPr>
        <w:shd w:val="clear" w:color="auto" w:fill="FFFFFF"/>
        <w:spacing w:before="0" w:beforeAutospacing="0"/>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Inside of the </w:t>
      </w:r>
      <w:proofErr w:type="spellStart"/>
      <w:r>
        <w:rPr>
          <w:rFonts w:ascii="Segoe UI" w:hAnsi="Segoe UI" w:cs="Segoe UI"/>
          <w:color w:val="484848"/>
          <w:sz w:val="26"/>
          <w:szCs w:val="26"/>
          <w:shd w:val="clear" w:color="auto" w:fill="FFFFFF"/>
        </w:rPr>
        <w:t>seachBar</w:t>
      </w:r>
      <w:proofErr w:type="spellEnd"/>
      <w:r>
        <w:rPr>
          <w:rFonts w:ascii="Segoe UI" w:hAnsi="Segoe UI" w:cs="Segoe UI"/>
          <w:color w:val="484848"/>
          <w:sz w:val="26"/>
          <w:szCs w:val="26"/>
          <w:shd w:val="clear" w:color="auto" w:fill="FFFFFF"/>
        </w:rPr>
        <w:t xml:space="preserve"> Component Folder – create two new files</w:t>
      </w:r>
    </w:p>
    <w:p w14:paraId="527A0676" w14:textId="77777777" w:rsidR="00E0680D" w:rsidRDefault="00E0680D" w:rsidP="00E0680D">
      <w:pPr>
        <w:pStyle w:val="p1sfgjpztzmflwzxym4f4mu"/>
        <w:numPr>
          <w:ilvl w:val="1"/>
          <w:numId w:val="26"/>
        </w:numPr>
        <w:shd w:val="clear" w:color="auto" w:fill="FFFFFF"/>
        <w:spacing w:before="0" w:beforeAutospacing="0"/>
        <w:rPr>
          <w:rFonts w:ascii="Segoe UI" w:hAnsi="Segoe UI" w:cs="Segoe UI"/>
          <w:color w:val="484848"/>
          <w:sz w:val="26"/>
          <w:szCs w:val="26"/>
          <w:shd w:val="clear" w:color="auto" w:fill="FFFFFF"/>
        </w:rPr>
      </w:pPr>
      <w:r w:rsidRPr="00E0680D">
        <w:rPr>
          <w:rFonts w:ascii="Segoe UI" w:hAnsi="Segoe UI" w:cs="Segoe UI"/>
          <w:color w:val="484848"/>
          <w:sz w:val="26"/>
          <w:szCs w:val="26"/>
        </w:rPr>
        <w:t>SearchBar.js</w:t>
      </w:r>
    </w:p>
    <w:p w14:paraId="44B744F3" w14:textId="2E56C65E" w:rsidR="00E0680D" w:rsidRPr="00E0680D" w:rsidRDefault="00E0680D" w:rsidP="00E0680D">
      <w:pPr>
        <w:pStyle w:val="p1sfgjpztzmflwzxym4f4mu"/>
        <w:numPr>
          <w:ilvl w:val="1"/>
          <w:numId w:val="26"/>
        </w:numPr>
        <w:shd w:val="clear" w:color="auto" w:fill="FFFFFF"/>
        <w:spacing w:before="0" w:beforeAutospacing="0"/>
        <w:rPr>
          <w:rFonts w:ascii="Segoe UI" w:hAnsi="Segoe UI" w:cs="Segoe UI"/>
          <w:color w:val="484848"/>
          <w:sz w:val="26"/>
          <w:szCs w:val="26"/>
          <w:shd w:val="clear" w:color="auto" w:fill="FFFFFF"/>
        </w:rPr>
      </w:pPr>
      <w:r w:rsidRPr="00E0680D">
        <w:rPr>
          <w:rFonts w:ascii="Segoe UI" w:hAnsi="Segoe UI" w:cs="Segoe UI"/>
          <w:color w:val="484848"/>
          <w:sz w:val="26"/>
          <w:szCs w:val="26"/>
        </w:rPr>
        <w:t>SearchBar.css</w:t>
      </w:r>
    </w:p>
    <w:p w14:paraId="5204D465" w14:textId="05818617" w:rsidR="00E0680D" w:rsidRDefault="00E0680D" w:rsidP="00E0680D">
      <w:pPr>
        <w:pStyle w:val="p1sfgjpztzmflwzxym4f4mu"/>
        <w:numPr>
          <w:ilvl w:val="0"/>
          <w:numId w:val="26"/>
        </w:numPr>
        <w:shd w:val="clear" w:color="auto" w:fill="FFFFFF"/>
        <w:spacing w:before="0" w:beforeAutospacing="0"/>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At the top of the SearchBar.js file, import the react library and searchBar.css</w:t>
      </w:r>
    </w:p>
    <w:p w14:paraId="7650AA85" w14:textId="77777777" w:rsidR="00E0680D" w:rsidRDefault="00E0680D" w:rsidP="00E0680D">
      <w:pPr>
        <w:pStyle w:val="p1sfgjpztzmflwzxym4f4mu"/>
        <w:numPr>
          <w:ilvl w:val="0"/>
          <w:numId w:val="26"/>
        </w:numPr>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The search bar will communicate with the Yelp API, but you’ll build the functionality to communicate with the API in a later project. Today, you’ll build part of the structure that’s needed to communicate with the Yelp API. Specifically, requests to the Yelp API must follow </w:t>
      </w:r>
      <w:hyperlink r:id="rId12" w:tgtFrame="_blank" w:history="1">
        <w:r>
          <w:rPr>
            <w:rStyle w:val="Hyperlink"/>
            <w:rFonts w:ascii="Segoe UI" w:hAnsi="Segoe UI" w:cs="Segoe UI"/>
            <w:color w:val="4B35EF"/>
            <w:sz w:val="26"/>
            <w:szCs w:val="26"/>
          </w:rPr>
          <w:t>formatting and naming conventions set by the API</w:t>
        </w:r>
      </w:hyperlink>
      <w:r>
        <w:rPr>
          <w:rFonts w:ascii="Segoe UI" w:hAnsi="Segoe UI" w:cs="Segoe UI"/>
          <w:color w:val="484848"/>
          <w:sz w:val="26"/>
          <w:szCs w:val="26"/>
        </w:rPr>
        <w:t>. For example, the search bar should allow users to search businesses by:</w:t>
      </w:r>
    </w:p>
    <w:p w14:paraId="0FAABA57" w14:textId="77777777" w:rsidR="00E0680D" w:rsidRDefault="00E0680D" w:rsidP="00E0680D">
      <w:pPr>
        <w:pStyle w:val="li4g7qhyzzbvp7uy-sx5nrs"/>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Best Match</w:t>
      </w:r>
    </w:p>
    <w:p w14:paraId="23BB4A96" w14:textId="77777777" w:rsidR="00E0680D" w:rsidRDefault="00E0680D" w:rsidP="00E0680D">
      <w:pPr>
        <w:pStyle w:val="li4g7qhyzzbvp7uy-sx5nrs"/>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Highest Rated</w:t>
      </w:r>
    </w:p>
    <w:p w14:paraId="09E63B92" w14:textId="77777777" w:rsidR="00E0680D" w:rsidRDefault="00E0680D" w:rsidP="00E0680D">
      <w:pPr>
        <w:pStyle w:val="li4g7qhyzzbvp7uy-sx5nrs"/>
        <w:numPr>
          <w:ilvl w:val="0"/>
          <w:numId w:val="27"/>
        </w:numPr>
        <w:shd w:val="clear" w:color="auto" w:fill="FFFFFF"/>
        <w:rPr>
          <w:rFonts w:ascii="Segoe UI" w:hAnsi="Segoe UI" w:cs="Segoe UI"/>
          <w:color w:val="484848"/>
          <w:sz w:val="26"/>
          <w:szCs w:val="26"/>
        </w:rPr>
      </w:pPr>
      <w:r>
        <w:rPr>
          <w:rFonts w:ascii="Segoe UI" w:hAnsi="Segoe UI" w:cs="Segoe UI"/>
          <w:color w:val="484848"/>
          <w:sz w:val="26"/>
          <w:szCs w:val="26"/>
        </w:rPr>
        <w:t>Most Reviewed</w:t>
      </w:r>
    </w:p>
    <w:p w14:paraId="3E7253EC" w14:textId="58352556" w:rsidR="00E0680D" w:rsidRPr="00E0680D" w:rsidRDefault="00E0680D" w:rsidP="00E0680D">
      <w:pPr>
        <w:pStyle w:val="li4g7qhyzzbvp7uy-sx5nrs"/>
        <w:shd w:val="clear" w:color="auto" w:fill="FFFFFF"/>
        <w:rPr>
          <w:rFonts w:ascii="Segoe UI" w:hAnsi="Segoe UI" w:cs="Segoe UI"/>
          <w:color w:val="484848"/>
          <w:sz w:val="26"/>
          <w:szCs w:val="26"/>
        </w:rPr>
      </w:pPr>
      <w:r w:rsidRPr="00E0680D">
        <w:rPr>
          <w:rFonts w:ascii="Segoe UI" w:hAnsi="Segoe UI" w:cs="Segoe UI"/>
          <w:color w:val="484848"/>
          <w:sz w:val="26"/>
          <w:szCs w:val="26"/>
        </w:rPr>
        <w:t>To achieve this, you’ll create an object with keys and values that conform to what the API expects to receive (as shown in the documentation provided above). Let’s see what this looks like.</w:t>
      </w:r>
    </w:p>
    <w:p w14:paraId="430A62D8" w14:textId="25765471" w:rsidR="00E0680D" w:rsidRDefault="00E0680D" w:rsidP="00E0680D">
      <w:pPr>
        <w:pStyle w:val="li4g7qhyzzbvp7uy-sx5nrs"/>
        <w:numPr>
          <w:ilvl w:val="0"/>
          <w:numId w:val="26"/>
        </w:numPr>
        <w:shd w:val="clear" w:color="auto" w:fill="FFFFFF"/>
        <w:rPr>
          <w:rFonts w:ascii="Segoe UI" w:hAnsi="Segoe UI" w:cs="Segoe UI"/>
          <w:color w:val="484848"/>
          <w:sz w:val="26"/>
          <w:szCs w:val="26"/>
        </w:rPr>
      </w:pPr>
      <w:r>
        <w:rPr>
          <w:rFonts w:ascii="Segoe UI" w:hAnsi="Segoe UI" w:cs="Segoe UI"/>
          <w:color w:val="484848"/>
          <w:sz w:val="26"/>
          <w:szCs w:val="26"/>
        </w:rPr>
        <w:t>Create</w:t>
      </w:r>
      <w:r>
        <w:rPr>
          <w:rFonts w:ascii="Segoe UI" w:hAnsi="Segoe UI" w:cs="Segoe UI"/>
          <w:color w:val="484848"/>
          <w:sz w:val="26"/>
          <w:szCs w:val="26"/>
        </w:rPr>
        <w:t xml:space="preserve"> an object called </w:t>
      </w:r>
      <w:proofErr w:type="spellStart"/>
      <w:r>
        <w:rPr>
          <w:rStyle w:val="HTMLCode"/>
          <w:rFonts w:ascii="Consolas" w:eastAsiaTheme="minorHAnsi" w:hAnsi="Consolas"/>
          <w:color w:val="15141F"/>
          <w:shd w:val="clear" w:color="auto" w:fill="DFE0E0"/>
        </w:rPr>
        <w:t>sortByOptions</w:t>
      </w:r>
      <w:proofErr w:type="spellEnd"/>
      <w:r>
        <w:rPr>
          <w:rFonts w:ascii="Segoe UI" w:hAnsi="Segoe UI" w:cs="Segoe UI"/>
          <w:color w:val="484848"/>
          <w:sz w:val="26"/>
          <w:szCs w:val="26"/>
        </w:rPr>
        <w:t xml:space="preserve"> with (3) keys: Best Match, Highest Rated, &amp; Most Reviewed. These keys should be strings.</w:t>
      </w:r>
    </w:p>
    <w:p w14:paraId="5501DF85" w14:textId="2E890568" w:rsidR="00E0680D" w:rsidRDefault="00E0680D" w:rsidP="00E0680D">
      <w:pPr>
        <w:pStyle w:val="p1sfgjpztzmflwzxym4f4mu"/>
        <w:numPr>
          <w:ilvl w:val="0"/>
          <w:numId w:val="26"/>
        </w:numPr>
        <w:shd w:val="clear" w:color="auto" w:fill="FFFFFF"/>
        <w:spacing w:before="0" w:beforeAutospacing="0"/>
        <w:rPr>
          <w:rFonts w:ascii="Segoe UI" w:hAnsi="Segoe UI" w:cs="Segoe UI"/>
          <w:color w:val="484848"/>
          <w:sz w:val="26"/>
          <w:szCs w:val="26"/>
          <w:shd w:val="clear" w:color="auto" w:fill="FFFFFF"/>
        </w:rPr>
      </w:pPr>
      <w:r w:rsidRPr="00E0680D">
        <w:rPr>
          <w:rFonts w:ascii="Segoe UI" w:hAnsi="Segoe UI" w:cs="Segoe UI"/>
          <w:color w:val="484848"/>
          <w:sz w:val="26"/>
          <w:szCs w:val="26"/>
          <w:shd w:val="clear" w:color="auto" w:fill="FFFFFF"/>
        </w:rPr>
        <w:t>Next, set the values. Use </w:t>
      </w:r>
      <w:hyperlink r:id="rId13" w:tgtFrame="_blank" w:history="1">
        <w:r w:rsidRPr="00E0680D">
          <w:rPr>
            <w:rStyle w:val="Hyperlink"/>
            <w:rFonts w:ascii="Segoe UI" w:hAnsi="Segoe UI" w:cs="Segoe UI"/>
            <w:sz w:val="26"/>
            <w:szCs w:val="26"/>
            <w:shd w:val="clear" w:color="auto" w:fill="FFFFFF"/>
          </w:rPr>
          <w:t>the documentation</w:t>
        </w:r>
      </w:hyperlink>
      <w:r w:rsidRPr="00E0680D">
        <w:rPr>
          <w:rFonts w:ascii="Segoe UI" w:hAnsi="Segoe UI" w:cs="Segoe UI"/>
          <w:color w:val="484848"/>
          <w:sz w:val="26"/>
          <w:szCs w:val="26"/>
          <w:shd w:val="clear" w:color="auto" w:fill="FFFFFF"/>
        </w:rPr>
        <w:t> to help you set the values of those keys. The sort</w:t>
      </w:r>
      <w:r>
        <w:rPr>
          <w:rFonts w:ascii="Segoe UI" w:hAnsi="Segoe UI" w:cs="Segoe UI"/>
          <w:color w:val="484848"/>
          <w:sz w:val="26"/>
          <w:szCs w:val="26"/>
          <w:shd w:val="clear" w:color="auto" w:fill="FFFFFF"/>
        </w:rPr>
        <w:t xml:space="preserve"> </w:t>
      </w:r>
      <w:r w:rsidRPr="00E0680D">
        <w:rPr>
          <w:rFonts w:ascii="Segoe UI" w:hAnsi="Segoe UI" w:cs="Segoe UI"/>
          <w:color w:val="484848"/>
          <w:sz w:val="26"/>
          <w:szCs w:val="26"/>
          <w:shd w:val="clear" w:color="auto" w:fill="FFFFFF"/>
        </w:rPr>
        <w:t>by entry in the table of the “Parameters” section will be helpful. The values should be strings. See if you can find the keys before looking at the hint.</w:t>
      </w:r>
    </w:p>
    <w:p w14:paraId="59A132C2" w14:textId="781F7FD2" w:rsidR="00E0680D" w:rsidRDefault="00E0680D" w:rsidP="00E0680D">
      <w:pPr>
        <w:pStyle w:val="p1sfgjpztzmflwzxym4f4mu"/>
        <w:numPr>
          <w:ilvl w:val="0"/>
          <w:numId w:val="26"/>
        </w:numPr>
        <w:shd w:val="clear" w:color="auto" w:fill="FFFFFF"/>
        <w:spacing w:before="0" w:beforeAutospacing="0"/>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Use the React library to create a component called </w:t>
      </w:r>
      <w:proofErr w:type="spellStart"/>
      <w:r>
        <w:rPr>
          <w:rStyle w:val="HTMLCode"/>
          <w:rFonts w:ascii="Consolas" w:hAnsi="Consolas"/>
          <w:color w:val="15141F"/>
          <w:shd w:val="clear" w:color="auto" w:fill="DFE0E0"/>
        </w:rPr>
        <w:t>SearchBar</w:t>
      </w:r>
      <w:proofErr w:type="spellEnd"/>
      <w:r>
        <w:rPr>
          <w:rFonts w:ascii="Segoe UI" w:hAnsi="Segoe UI" w:cs="Segoe UI"/>
          <w:color w:val="484848"/>
          <w:sz w:val="26"/>
          <w:szCs w:val="26"/>
          <w:shd w:val="clear" w:color="auto" w:fill="FFFFFF"/>
        </w:rPr>
        <w:t>. Don’t add a </w:t>
      </w:r>
      <w:proofErr w:type="gramStart"/>
      <w:r>
        <w:rPr>
          <w:rStyle w:val="HTMLCode"/>
          <w:rFonts w:ascii="Consolas" w:hAnsi="Consolas"/>
          <w:color w:val="15141F"/>
          <w:shd w:val="clear" w:color="auto" w:fill="DFE0E0"/>
        </w:rPr>
        <w:t>render(</w:t>
      </w:r>
      <w:proofErr w:type="gramEnd"/>
      <w:r>
        <w:rPr>
          <w:rStyle w:val="HTMLCode"/>
          <w:rFonts w:ascii="Consolas" w:hAnsi="Consolas"/>
          <w:color w:val="15141F"/>
          <w:shd w:val="clear" w:color="auto" w:fill="DFE0E0"/>
        </w:rPr>
        <w:t>)</w:t>
      </w:r>
      <w:r>
        <w:rPr>
          <w:rFonts w:ascii="Segoe UI" w:hAnsi="Segoe UI" w:cs="Segoe UI"/>
          <w:color w:val="484848"/>
          <w:sz w:val="26"/>
          <w:szCs w:val="26"/>
          <w:shd w:val="clear" w:color="auto" w:fill="FFFFFF"/>
        </w:rPr>
        <w:t> method just yet.</w:t>
      </w:r>
    </w:p>
    <w:p w14:paraId="40DE1212" w14:textId="44DA21AC" w:rsidR="00E0680D" w:rsidRPr="00E0680D" w:rsidRDefault="00E0680D" w:rsidP="00E0680D">
      <w:pPr>
        <w:pStyle w:val="p1sfgjpztzmflwzxym4f4mu"/>
        <w:shd w:val="clear" w:color="auto" w:fill="FFFFFF"/>
        <w:spacing w:before="0" w:beforeAutospacing="0"/>
        <w:ind w:left="720"/>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Be sure each of these pieces work correctly, Tuesday we’ll complete the </w:t>
      </w:r>
      <w:proofErr w:type="spellStart"/>
      <w:r>
        <w:rPr>
          <w:rFonts w:ascii="Segoe UI" w:hAnsi="Segoe UI" w:cs="Segoe UI"/>
          <w:color w:val="484848"/>
          <w:sz w:val="26"/>
          <w:szCs w:val="26"/>
          <w:shd w:val="clear" w:color="auto" w:fill="FFFFFF"/>
        </w:rPr>
        <w:t>SearchBar</w:t>
      </w:r>
      <w:proofErr w:type="spellEnd"/>
      <w:r>
        <w:rPr>
          <w:rFonts w:ascii="Segoe UI" w:hAnsi="Segoe UI" w:cs="Segoe UI"/>
          <w:color w:val="484848"/>
          <w:sz w:val="26"/>
          <w:szCs w:val="26"/>
          <w:shd w:val="clear" w:color="auto" w:fill="FFFFFF"/>
        </w:rPr>
        <w:t xml:space="preserve"> and make the components work together! Happy Coding!</w:t>
      </w:r>
    </w:p>
    <w:sectPr w:rsidR="00E0680D" w:rsidRPr="00E0680D" w:rsidSect="00A66B18">
      <w:headerReference w:type="default" r:id="rId14"/>
      <w:footerReference w:type="default" r:id="rId15"/>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3FA8BD" w14:textId="77777777" w:rsidR="007579A4" w:rsidRDefault="007579A4" w:rsidP="00A66B18">
      <w:pPr>
        <w:spacing w:before="0" w:after="0"/>
      </w:pPr>
      <w:r>
        <w:separator/>
      </w:r>
    </w:p>
  </w:endnote>
  <w:endnote w:type="continuationSeparator" w:id="0">
    <w:p w14:paraId="5C6F065E" w14:textId="77777777" w:rsidR="007579A4" w:rsidRDefault="007579A4"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venirNext LT Pro Cn">
    <w:panose1 w:val="020B0506020202020204"/>
    <w:charset w:val="00"/>
    <w:family w:val="swiss"/>
    <w:notTrueType/>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318CF" w14:textId="77777777" w:rsidR="005A4646" w:rsidRDefault="00AD6CC2">
    <w:pPr>
      <w:pStyle w:val="Footer"/>
    </w:pPr>
    <w:r>
      <w:rPr>
        <w:noProof/>
      </w:rPr>
      <mc:AlternateContent>
        <mc:Choice Requires="wps">
          <w:drawing>
            <wp:anchor distT="0" distB="0" distL="114300" distR="114300" simplePos="0" relativeHeight="251652608" behindDoc="0" locked="0" layoutInCell="1" allowOverlap="1" wp14:anchorId="58EA53D5" wp14:editId="309EFA9B">
              <wp:simplePos x="0" y="0"/>
              <wp:positionH relativeFrom="page">
                <wp:posOffset>1085850</wp:posOffset>
              </wp:positionH>
              <wp:positionV relativeFrom="paragraph">
                <wp:posOffset>-646430</wp:posOffset>
              </wp:positionV>
              <wp:extent cx="6677025" cy="1266825"/>
              <wp:effectExtent l="0" t="0" r="9525" b="9525"/>
              <wp:wrapNone/>
              <wp:docPr id="3" name="Right Triangle 3"/>
              <wp:cNvGraphicFramePr/>
              <a:graphic xmlns:a="http://schemas.openxmlformats.org/drawingml/2006/main">
                <a:graphicData uri="http://schemas.microsoft.com/office/word/2010/wordprocessingShape">
                  <wps:wsp>
                    <wps:cNvSpPr/>
                    <wps:spPr>
                      <a:xfrm flipH="1">
                        <a:off x="0" y="0"/>
                        <a:ext cx="6677025" cy="1266825"/>
                      </a:xfrm>
                      <a:prstGeom prst="rtTriangle">
                        <a:avLst/>
                      </a:prstGeom>
                      <a:solidFill>
                        <a:srgbClr val="81BD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D04D79"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style="position:absolute;margin-left:85.5pt;margin-top:-50.9pt;width:525.75pt;height:99.75pt;flip:x;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" fillcolor="#81bd41" stroked="f" strokeweight="1pt">
              <w10:wrap anchorx="page"/>
            </v:shape>
          </w:pict>
        </mc:Fallback>
      </mc:AlternateContent>
    </w:r>
    <w:r>
      <w:rPr>
        <w:noProof/>
      </w:rPr>
      <mc:AlternateContent>
        <mc:Choice Requires="wps">
          <w:drawing>
            <wp:anchor distT="0" distB="0" distL="114300" distR="114300" simplePos="0" relativeHeight="251666944" behindDoc="0" locked="0" layoutInCell="1" allowOverlap="1" wp14:anchorId="5E00D92F" wp14:editId="6198C7D9">
              <wp:simplePos x="0" y="0"/>
              <wp:positionH relativeFrom="page">
                <wp:posOffset>5219700</wp:posOffset>
              </wp:positionH>
              <wp:positionV relativeFrom="paragraph">
                <wp:posOffset>-1208405</wp:posOffset>
              </wp:positionV>
              <wp:extent cx="2543175" cy="1819275"/>
              <wp:effectExtent l="38100" t="19050" r="28575" b="28575"/>
              <wp:wrapNone/>
              <wp:docPr id="2" name="Right Triangle 2"/>
              <wp:cNvGraphicFramePr/>
              <a:graphic xmlns:a="http://schemas.openxmlformats.org/drawingml/2006/main">
                <a:graphicData uri="http://schemas.microsoft.com/office/word/2010/wordprocessingShape">
                  <wps:wsp>
                    <wps:cNvSpPr/>
                    <wps:spPr>
                      <a:xfrm flipH="1">
                        <a:off x="0" y="0"/>
                        <a:ext cx="2543175" cy="1819275"/>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DB103" id="Right Triangle 2" o:spid="_x0000_s1026" type="#_x0000_t6" style="position:absolute;margin-left:411pt;margin-top:-95.15pt;width:200.25pt;height:143.25pt;flip:x;z-index:251666944;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" fillcolor="#17406d [3204]" strokecolor="#0b1f36 [1604]" strokeweight="1pt">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D28B9E" w14:textId="77777777" w:rsidR="007579A4" w:rsidRDefault="007579A4" w:rsidP="00A66B18">
      <w:pPr>
        <w:spacing w:before="0" w:after="0"/>
      </w:pPr>
      <w:r>
        <w:separator/>
      </w:r>
    </w:p>
  </w:footnote>
  <w:footnote w:type="continuationSeparator" w:id="0">
    <w:p w14:paraId="6D6C2931" w14:textId="77777777" w:rsidR="007579A4" w:rsidRDefault="007579A4"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A925D" w14:textId="3E7175D8" w:rsidR="00A76FC5" w:rsidRDefault="005A4646">
    <w:pPr>
      <w:pStyle w:val="Header"/>
    </w:pPr>
    <w:r>
      <w:rPr>
        <w:noProof/>
      </w:rPr>
      <w:drawing>
        <wp:anchor distT="0" distB="0" distL="114300" distR="114300" simplePos="0" relativeHeight="251658240" behindDoc="1" locked="0" layoutInCell="1" allowOverlap="1" wp14:anchorId="3F87A511" wp14:editId="51D44F12">
          <wp:simplePos x="0" y="0"/>
          <wp:positionH relativeFrom="page">
            <wp:posOffset>-76200</wp:posOffset>
          </wp:positionH>
          <wp:positionV relativeFrom="paragraph">
            <wp:posOffset>-495300</wp:posOffset>
          </wp:positionV>
          <wp:extent cx="1905000" cy="19050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321"/>
    <w:multiLevelType w:val="multilevel"/>
    <w:tmpl w:val="8514F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97E34"/>
    <w:multiLevelType w:val="hybridMultilevel"/>
    <w:tmpl w:val="DF381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150D"/>
    <w:multiLevelType w:val="hybridMultilevel"/>
    <w:tmpl w:val="24A8CA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6B1534"/>
    <w:multiLevelType w:val="hybridMultilevel"/>
    <w:tmpl w:val="3C1EBB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C1003D"/>
    <w:multiLevelType w:val="multilevel"/>
    <w:tmpl w:val="BD3ACD2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35D72741"/>
    <w:multiLevelType w:val="hybridMultilevel"/>
    <w:tmpl w:val="21344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84B62A6"/>
    <w:multiLevelType w:val="hybridMultilevel"/>
    <w:tmpl w:val="92AEC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8F715BF"/>
    <w:multiLevelType w:val="multilevel"/>
    <w:tmpl w:val="0CF6B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1246D"/>
    <w:multiLevelType w:val="hybridMultilevel"/>
    <w:tmpl w:val="DC60F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DC73E5"/>
    <w:multiLevelType w:val="hybridMultilevel"/>
    <w:tmpl w:val="D786D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366717D"/>
    <w:multiLevelType w:val="hybridMultilevel"/>
    <w:tmpl w:val="52EEC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F6175"/>
    <w:multiLevelType w:val="hybridMultilevel"/>
    <w:tmpl w:val="2D069B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4E37570"/>
    <w:multiLevelType w:val="hybridMultilevel"/>
    <w:tmpl w:val="308E1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C96985"/>
    <w:multiLevelType w:val="hybridMultilevel"/>
    <w:tmpl w:val="BF9A0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9473DA"/>
    <w:multiLevelType w:val="multilevel"/>
    <w:tmpl w:val="8AB2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190673"/>
    <w:multiLevelType w:val="hybridMultilevel"/>
    <w:tmpl w:val="4B823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4D3658"/>
    <w:multiLevelType w:val="hybridMultilevel"/>
    <w:tmpl w:val="14A8D21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50145DF"/>
    <w:multiLevelType w:val="hybridMultilevel"/>
    <w:tmpl w:val="65807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63DB9"/>
    <w:multiLevelType w:val="hybridMultilevel"/>
    <w:tmpl w:val="4B94C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5807CF"/>
    <w:multiLevelType w:val="hybridMultilevel"/>
    <w:tmpl w:val="7FFAF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BE4B2F"/>
    <w:multiLevelType w:val="hybridMultilevel"/>
    <w:tmpl w:val="1E144772"/>
    <w:lvl w:ilvl="0" w:tplc="E1F882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68406C"/>
    <w:multiLevelType w:val="hybridMultilevel"/>
    <w:tmpl w:val="120CDD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875FC0"/>
    <w:multiLevelType w:val="hybridMultilevel"/>
    <w:tmpl w:val="494680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736394"/>
    <w:multiLevelType w:val="multilevel"/>
    <w:tmpl w:val="C6DEB7A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6F456BAD"/>
    <w:multiLevelType w:val="hybridMultilevel"/>
    <w:tmpl w:val="53B81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322F00"/>
    <w:multiLevelType w:val="multilevel"/>
    <w:tmpl w:val="7C184A62"/>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CD60303"/>
    <w:multiLevelType w:val="multilevel"/>
    <w:tmpl w:val="68FA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335FCD"/>
    <w:multiLevelType w:val="multilevel"/>
    <w:tmpl w:val="2DCC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F86A16"/>
    <w:multiLevelType w:val="hybridMultilevel"/>
    <w:tmpl w:val="8F229E1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5"/>
  </w:num>
  <w:num w:numId="3">
    <w:abstractNumId w:val="6"/>
  </w:num>
  <w:num w:numId="4">
    <w:abstractNumId w:val="9"/>
  </w:num>
  <w:num w:numId="5">
    <w:abstractNumId w:val="27"/>
  </w:num>
  <w:num w:numId="6">
    <w:abstractNumId w:val="13"/>
  </w:num>
  <w:num w:numId="7">
    <w:abstractNumId w:val="20"/>
  </w:num>
  <w:num w:numId="8">
    <w:abstractNumId w:val="11"/>
  </w:num>
  <w:num w:numId="9">
    <w:abstractNumId w:val="2"/>
  </w:num>
  <w:num w:numId="10">
    <w:abstractNumId w:val="16"/>
  </w:num>
  <w:num w:numId="11">
    <w:abstractNumId w:val="15"/>
  </w:num>
  <w:num w:numId="12">
    <w:abstractNumId w:val="12"/>
  </w:num>
  <w:num w:numId="13">
    <w:abstractNumId w:val="8"/>
  </w:num>
  <w:num w:numId="14">
    <w:abstractNumId w:val="1"/>
  </w:num>
  <w:num w:numId="15">
    <w:abstractNumId w:val="4"/>
  </w:num>
  <w:num w:numId="16">
    <w:abstractNumId w:val="19"/>
  </w:num>
  <w:num w:numId="17">
    <w:abstractNumId w:val="7"/>
  </w:num>
  <w:num w:numId="18">
    <w:abstractNumId w:val="18"/>
  </w:num>
  <w:num w:numId="19">
    <w:abstractNumId w:val="3"/>
  </w:num>
  <w:num w:numId="20">
    <w:abstractNumId w:val="17"/>
  </w:num>
  <w:num w:numId="21">
    <w:abstractNumId w:val="21"/>
  </w:num>
  <w:num w:numId="22">
    <w:abstractNumId w:val="0"/>
  </w:num>
  <w:num w:numId="23">
    <w:abstractNumId w:val="5"/>
  </w:num>
  <w:num w:numId="24">
    <w:abstractNumId w:val="26"/>
  </w:num>
  <w:num w:numId="25">
    <w:abstractNumId w:val="10"/>
  </w:num>
  <w:num w:numId="26">
    <w:abstractNumId w:val="28"/>
  </w:num>
  <w:num w:numId="27">
    <w:abstractNumId w:val="23"/>
  </w:num>
  <w:num w:numId="28">
    <w:abstractNumId w:val="22"/>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646"/>
    <w:rsid w:val="00083BAA"/>
    <w:rsid w:val="000A7C5B"/>
    <w:rsid w:val="0010680C"/>
    <w:rsid w:val="00115862"/>
    <w:rsid w:val="001766D6"/>
    <w:rsid w:val="001E2320"/>
    <w:rsid w:val="00214E28"/>
    <w:rsid w:val="0025133F"/>
    <w:rsid w:val="00352B81"/>
    <w:rsid w:val="003A0150"/>
    <w:rsid w:val="003E198E"/>
    <w:rsid w:val="003E24DF"/>
    <w:rsid w:val="0041428F"/>
    <w:rsid w:val="004A2B0D"/>
    <w:rsid w:val="004A5BEB"/>
    <w:rsid w:val="005A4646"/>
    <w:rsid w:val="005C2210"/>
    <w:rsid w:val="00615018"/>
    <w:rsid w:val="0062123A"/>
    <w:rsid w:val="00646E75"/>
    <w:rsid w:val="00674712"/>
    <w:rsid w:val="006F6F10"/>
    <w:rsid w:val="007579A4"/>
    <w:rsid w:val="00783E79"/>
    <w:rsid w:val="007A7B6F"/>
    <w:rsid w:val="007B5AE8"/>
    <w:rsid w:val="007F5192"/>
    <w:rsid w:val="008C7D2F"/>
    <w:rsid w:val="009B48DC"/>
    <w:rsid w:val="009D2EDE"/>
    <w:rsid w:val="00A66B18"/>
    <w:rsid w:val="00A6783B"/>
    <w:rsid w:val="00A76FC5"/>
    <w:rsid w:val="00A87487"/>
    <w:rsid w:val="00A96CF8"/>
    <w:rsid w:val="00AD6CC2"/>
    <w:rsid w:val="00AE1388"/>
    <w:rsid w:val="00AF3982"/>
    <w:rsid w:val="00B50294"/>
    <w:rsid w:val="00B57D6E"/>
    <w:rsid w:val="00B6168E"/>
    <w:rsid w:val="00B73011"/>
    <w:rsid w:val="00C701F7"/>
    <w:rsid w:val="00C70786"/>
    <w:rsid w:val="00C83C54"/>
    <w:rsid w:val="00D66593"/>
    <w:rsid w:val="00DE6DA2"/>
    <w:rsid w:val="00DF2D30"/>
    <w:rsid w:val="00E0680D"/>
    <w:rsid w:val="00E55D74"/>
    <w:rsid w:val="00E6540C"/>
    <w:rsid w:val="00E81E2A"/>
    <w:rsid w:val="00EE0952"/>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55275B"/>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0A7C5B"/>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semiHidden/>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styleId="ListParagraph">
    <w:name w:val="List Paragraph"/>
    <w:basedOn w:val="Normal"/>
    <w:uiPriority w:val="34"/>
    <w:semiHidden/>
    <w:rsid w:val="005A4646"/>
    <w:pPr>
      <w:contextualSpacing/>
    </w:pPr>
  </w:style>
  <w:style w:type="paragraph" w:styleId="Title">
    <w:name w:val="Title"/>
    <w:basedOn w:val="Normal"/>
    <w:next w:val="Normal"/>
    <w:link w:val="TitleChar"/>
    <w:uiPriority w:val="10"/>
    <w:qFormat/>
    <w:rsid w:val="00AD6CC2"/>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AD6CC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A7B6F"/>
    <w:rPr>
      <w:color w:val="F49100" w:themeColor="hyperlink"/>
      <w:u w:val="single"/>
    </w:rPr>
  </w:style>
  <w:style w:type="character" w:styleId="UnresolvedMention">
    <w:name w:val="Unresolved Mention"/>
    <w:basedOn w:val="DefaultParagraphFont"/>
    <w:uiPriority w:val="99"/>
    <w:semiHidden/>
    <w:rsid w:val="007A7B6F"/>
    <w:rPr>
      <w:color w:val="605E5C"/>
      <w:shd w:val="clear" w:color="auto" w:fill="E1DFDD"/>
    </w:rPr>
  </w:style>
  <w:style w:type="paragraph" w:styleId="HTMLPreformatted">
    <w:name w:val="HTML Preformatted"/>
    <w:basedOn w:val="Normal"/>
    <w:link w:val="HTMLPreformattedChar"/>
    <w:uiPriority w:val="99"/>
    <w:semiHidden/>
    <w:unhideWhenUsed/>
    <w:rsid w:val="004A5BEB"/>
    <w:pPr>
      <w:spacing w:before="0" w:after="0"/>
    </w:pPr>
    <w:rPr>
      <w:rFonts w:ascii="Consolas" w:hAnsi="Consolas"/>
      <w:sz w:val="20"/>
    </w:rPr>
  </w:style>
  <w:style w:type="character" w:customStyle="1" w:styleId="HTMLPreformattedChar">
    <w:name w:val="HTML Preformatted Char"/>
    <w:basedOn w:val="DefaultParagraphFont"/>
    <w:link w:val="HTMLPreformatted"/>
    <w:uiPriority w:val="99"/>
    <w:semiHidden/>
    <w:rsid w:val="004A5BEB"/>
    <w:rPr>
      <w:rFonts w:ascii="Consolas" w:eastAsiaTheme="minorHAnsi" w:hAnsi="Consolas"/>
      <w:color w:val="595959" w:themeColor="text1" w:themeTint="A6"/>
      <w:kern w:val="20"/>
      <w:sz w:val="20"/>
      <w:szCs w:val="20"/>
    </w:rPr>
  </w:style>
  <w:style w:type="character" w:customStyle="1" w:styleId="Heading3Char">
    <w:name w:val="Heading 3 Char"/>
    <w:basedOn w:val="DefaultParagraphFont"/>
    <w:link w:val="Heading3"/>
    <w:uiPriority w:val="9"/>
    <w:semiHidden/>
    <w:rsid w:val="000A7C5B"/>
    <w:rPr>
      <w:rFonts w:asciiTheme="majorHAnsi" w:eastAsiaTheme="majorEastAsia" w:hAnsiTheme="majorHAnsi" w:cstheme="majorBidi"/>
      <w:color w:val="0B1F36" w:themeColor="accent1" w:themeShade="7F"/>
      <w:kern w:val="20"/>
    </w:rPr>
  </w:style>
  <w:style w:type="paragraph" w:customStyle="1" w:styleId="p1sfgjpztzmflwzxym4f4mu">
    <w:name w:val="p__1sfgjpztzmflwzxym4f4mu"/>
    <w:basedOn w:val="Normal"/>
    <w:rsid w:val="00B73011"/>
    <w:pPr>
      <w:spacing w:before="100" w:beforeAutospacing="1" w:after="100" w:afterAutospacing="1"/>
      <w:ind w:left="0" w:right="0"/>
    </w:pPr>
    <w:rPr>
      <w:rFonts w:ascii="Times New Roman" w:eastAsia="Times New Roman" w:hAnsi="Times New Roman" w:cs="Times New Roman"/>
      <w:color w:val="auto"/>
      <w:kern w:val="0"/>
      <w:szCs w:val="24"/>
      <w:lang w:eastAsia="en-US"/>
    </w:rPr>
  </w:style>
  <w:style w:type="character" w:styleId="HTMLCode">
    <w:name w:val="HTML Code"/>
    <w:basedOn w:val="DefaultParagraphFont"/>
    <w:uiPriority w:val="99"/>
    <w:semiHidden/>
    <w:unhideWhenUsed/>
    <w:rsid w:val="00B73011"/>
    <w:rPr>
      <w:rFonts w:ascii="Courier New" w:eastAsia="Times New Roman" w:hAnsi="Courier New" w:cs="Courier New"/>
      <w:sz w:val="20"/>
      <w:szCs w:val="20"/>
    </w:rPr>
  </w:style>
  <w:style w:type="character" w:customStyle="1" w:styleId="cm-variable">
    <w:name w:val="cm-variable"/>
    <w:basedOn w:val="DefaultParagraphFont"/>
    <w:rsid w:val="00B73011"/>
  </w:style>
  <w:style w:type="character" w:customStyle="1" w:styleId="cm-string">
    <w:name w:val="cm-string"/>
    <w:basedOn w:val="DefaultParagraphFont"/>
    <w:rsid w:val="00B73011"/>
  </w:style>
  <w:style w:type="character" w:customStyle="1" w:styleId="cm-number">
    <w:name w:val="cm-number"/>
    <w:basedOn w:val="DefaultParagraphFont"/>
    <w:rsid w:val="00B73011"/>
  </w:style>
  <w:style w:type="paragraph" w:customStyle="1" w:styleId="li4g7qhyzzbvp7uy-sx5nrs">
    <w:name w:val="li__4g7qhyzzbvp7uy-sx5nrs"/>
    <w:basedOn w:val="Normal"/>
    <w:rsid w:val="00B73011"/>
    <w:pPr>
      <w:spacing w:before="100" w:beforeAutospacing="1" w:after="100" w:afterAutospacing="1"/>
      <w:ind w:left="0" w:right="0"/>
    </w:pPr>
    <w:rPr>
      <w:rFonts w:ascii="Times New Roman" w:eastAsia="Times New Roman" w:hAnsi="Times New Roman" w:cs="Times New Roman"/>
      <w:color w:val="auto"/>
      <w:kern w:val="0"/>
      <w:szCs w:val="24"/>
      <w:lang w:eastAsia="en-US"/>
    </w:rPr>
  </w:style>
  <w:style w:type="character" w:customStyle="1" w:styleId="cm-qualifier">
    <w:name w:val="cm-qualifier"/>
    <w:basedOn w:val="DefaultParagraphFont"/>
    <w:rsid w:val="00674712"/>
  </w:style>
  <w:style w:type="character" w:customStyle="1" w:styleId="cm-property">
    <w:name w:val="cm-property"/>
    <w:basedOn w:val="DefaultParagraphFont"/>
    <w:rsid w:val="00674712"/>
  </w:style>
  <w:style w:type="character" w:customStyle="1" w:styleId="cm-atom">
    <w:name w:val="cm-atom"/>
    <w:basedOn w:val="DefaultParagraphFont"/>
    <w:rsid w:val="00674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620701">
      <w:bodyDiv w:val="1"/>
      <w:marLeft w:val="0"/>
      <w:marRight w:val="0"/>
      <w:marTop w:val="0"/>
      <w:marBottom w:val="0"/>
      <w:divBdr>
        <w:top w:val="none" w:sz="0" w:space="0" w:color="auto"/>
        <w:left w:val="none" w:sz="0" w:space="0" w:color="auto"/>
        <w:bottom w:val="none" w:sz="0" w:space="0" w:color="auto"/>
        <w:right w:val="none" w:sz="0" w:space="0" w:color="auto"/>
      </w:divBdr>
    </w:div>
    <w:div w:id="116918143">
      <w:bodyDiv w:val="1"/>
      <w:marLeft w:val="0"/>
      <w:marRight w:val="0"/>
      <w:marTop w:val="0"/>
      <w:marBottom w:val="0"/>
      <w:divBdr>
        <w:top w:val="none" w:sz="0" w:space="0" w:color="auto"/>
        <w:left w:val="none" w:sz="0" w:space="0" w:color="auto"/>
        <w:bottom w:val="none" w:sz="0" w:space="0" w:color="auto"/>
        <w:right w:val="none" w:sz="0" w:space="0" w:color="auto"/>
      </w:divBdr>
      <w:divsChild>
        <w:div w:id="1401060093">
          <w:marLeft w:val="0"/>
          <w:marRight w:val="0"/>
          <w:marTop w:val="0"/>
          <w:marBottom w:val="0"/>
          <w:divBdr>
            <w:top w:val="none" w:sz="0" w:space="0" w:color="auto"/>
            <w:left w:val="none" w:sz="0" w:space="0" w:color="auto"/>
            <w:bottom w:val="none" w:sz="0" w:space="0" w:color="auto"/>
            <w:right w:val="none" w:sz="0" w:space="0" w:color="auto"/>
          </w:divBdr>
          <w:divsChild>
            <w:div w:id="833226831">
              <w:marLeft w:val="0"/>
              <w:marRight w:val="0"/>
              <w:marTop w:val="0"/>
              <w:marBottom w:val="0"/>
              <w:divBdr>
                <w:top w:val="none" w:sz="0" w:space="0" w:color="auto"/>
                <w:left w:val="none" w:sz="0" w:space="0" w:color="auto"/>
                <w:bottom w:val="none" w:sz="0" w:space="0" w:color="auto"/>
                <w:right w:val="none" w:sz="0" w:space="0" w:color="auto"/>
              </w:divBdr>
            </w:div>
          </w:divsChild>
        </w:div>
        <w:div w:id="106313275">
          <w:marLeft w:val="0"/>
          <w:marRight w:val="0"/>
          <w:marTop w:val="0"/>
          <w:marBottom w:val="0"/>
          <w:divBdr>
            <w:top w:val="none" w:sz="0" w:space="0" w:color="auto"/>
            <w:left w:val="none" w:sz="0" w:space="0" w:color="auto"/>
            <w:bottom w:val="none" w:sz="0" w:space="0" w:color="auto"/>
            <w:right w:val="none" w:sz="0" w:space="0" w:color="auto"/>
          </w:divBdr>
          <w:divsChild>
            <w:div w:id="1604990810">
              <w:marLeft w:val="0"/>
              <w:marRight w:val="0"/>
              <w:marTop w:val="0"/>
              <w:marBottom w:val="0"/>
              <w:divBdr>
                <w:top w:val="single" w:sz="6" w:space="0" w:color="FFDA6A"/>
                <w:left w:val="none" w:sz="0" w:space="0" w:color="auto"/>
                <w:bottom w:val="single" w:sz="6" w:space="0" w:color="FFDA6A"/>
                <w:right w:val="none" w:sz="0" w:space="0" w:color="auto"/>
              </w:divBdr>
            </w:div>
          </w:divsChild>
        </w:div>
        <w:div w:id="1204052845">
          <w:marLeft w:val="0"/>
          <w:marRight w:val="0"/>
          <w:marTop w:val="0"/>
          <w:marBottom w:val="0"/>
          <w:divBdr>
            <w:top w:val="none" w:sz="0" w:space="0" w:color="auto"/>
            <w:left w:val="none" w:sz="0" w:space="0" w:color="auto"/>
            <w:bottom w:val="none" w:sz="0" w:space="0" w:color="auto"/>
            <w:right w:val="none" w:sz="0" w:space="0" w:color="auto"/>
          </w:divBdr>
          <w:divsChild>
            <w:div w:id="133641684">
              <w:marLeft w:val="0"/>
              <w:marRight w:val="0"/>
              <w:marTop w:val="0"/>
              <w:marBottom w:val="0"/>
              <w:divBdr>
                <w:top w:val="none" w:sz="0" w:space="0" w:color="auto"/>
                <w:left w:val="none" w:sz="0" w:space="0" w:color="auto"/>
                <w:bottom w:val="none" w:sz="0" w:space="0" w:color="auto"/>
                <w:right w:val="none" w:sz="0" w:space="0" w:color="auto"/>
              </w:divBdr>
            </w:div>
            <w:div w:id="592207046">
              <w:marLeft w:val="0"/>
              <w:marRight w:val="0"/>
              <w:marTop w:val="0"/>
              <w:marBottom w:val="0"/>
              <w:divBdr>
                <w:top w:val="none" w:sz="0" w:space="0" w:color="auto"/>
                <w:left w:val="none" w:sz="0" w:space="0" w:color="auto"/>
                <w:bottom w:val="none" w:sz="0" w:space="0" w:color="auto"/>
                <w:right w:val="none" w:sz="0" w:space="0" w:color="auto"/>
              </w:divBdr>
              <w:divsChild>
                <w:div w:id="774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53814">
          <w:marLeft w:val="0"/>
          <w:marRight w:val="0"/>
          <w:marTop w:val="0"/>
          <w:marBottom w:val="0"/>
          <w:divBdr>
            <w:top w:val="none" w:sz="0" w:space="0" w:color="auto"/>
            <w:left w:val="none" w:sz="0" w:space="0" w:color="auto"/>
            <w:bottom w:val="none" w:sz="0" w:space="0" w:color="auto"/>
            <w:right w:val="none" w:sz="0" w:space="0" w:color="auto"/>
          </w:divBdr>
          <w:divsChild>
            <w:div w:id="1970090275">
              <w:marLeft w:val="0"/>
              <w:marRight w:val="0"/>
              <w:marTop w:val="0"/>
              <w:marBottom w:val="0"/>
              <w:divBdr>
                <w:top w:val="none" w:sz="0" w:space="0" w:color="auto"/>
                <w:left w:val="none" w:sz="0" w:space="0" w:color="auto"/>
                <w:bottom w:val="none" w:sz="0" w:space="0" w:color="auto"/>
                <w:right w:val="none" w:sz="0" w:space="0" w:color="auto"/>
              </w:divBdr>
            </w:div>
            <w:div w:id="679936473">
              <w:marLeft w:val="0"/>
              <w:marRight w:val="0"/>
              <w:marTop w:val="0"/>
              <w:marBottom w:val="0"/>
              <w:divBdr>
                <w:top w:val="none" w:sz="0" w:space="0" w:color="auto"/>
                <w:left w:val="none" w:sz="0" w:space="0" w:color="auto"/>
                <w:bottom w:val="none" w:sz="0" w:space="0" w:color="auto"/>
                <w:right w:val="none" w:sz="0" w:space="0" w:color="auto"/>
              </w:divBdr>
            </w:div>
          </w:divsChild>
        </w:div>
        <w:div w:id="437138111">
          <w:marLeft w:val="0"/>
          <w:marRight w:val="0"/>
          <w:marTop w:val="0"/>
          <w:marBottom w:val="0"/>
          <w:divBdr>
            <w:top w:val="none" w:sz="0" w:space="0" w:color="auto"/>
            <w:left w:val="none" w:sz="0" w:space="0" w:color="auto"/>
            <w:bottom w:val="none" w:sz="0" w:space="0" w:color="auto"/>
            <w:right w:val="none" w:sz="0" w:space="0" w:color="auto"/>
          </w:divBdr>
          <w:divsChild>
            <w:div w:id="1067844277">
              <w:marLeft w:val="0"/>
              <w:marRight w:val="0"/>
              <w:marTop w:val="0"/>
              <w:marBottom w:val="0"/>
              <w:divBdr>
                <w:top w:val="none" w:sz="0" w:space="0" w:color="auto"/>
                <w:left w:val="none" w:sz="0" w:space="0" w:color="auto"/>
                <w:bottom w:val="none" w:sz="0" w:space="0" w:color="auto"/>
                <w:right w:val="none" w:sz="0" w:space="0" w:color="auto"/>
              </w:divBdr>
            </w:div>
            <w:div w:id="1345086849">
              <w:marLeft w:val="0"/>
              <w:marRight w:val="0"/>
              <w:marTop w:val="0"/>
              <w:marBottom w:val="0"/>
              <w:divBdr>
                <w:top w:val="none" w:sz="0" w:space="0" w:color="auto"/>
                <w:left w:val="none" w:sz="0" w:space="0" w:color="auto"/>
                <w:bottom w:val="none" w:sz="0" w:space="0" w:color="auto"/>
                <w:right w:val="none" w:sz="0" w:space="0" w:color="auto"/>
              </w:divBdr>
            </w:div>
          </w:divsChild>
        </w:div>
        <w:div w:id="484201350">
          <w:marLeft w:val="0"/>
          <w:marRight w:val="0"/>
          <w:marTop w:val="0"/>
          <w:marBottom w:val="0"/>
          <w:divBdr>
            <w:top w:val="none" w:sz="0" w:space="0" w:color="auto"/>
            <w:left w:val="none" w:sz="0" w:space="0" w:color="auto"/>
            <w:bottom w:val="none" w:sz="0" w:space="0" w:color="auto"/>
            <w:right w:val="none" w:sz="0" w:space="0" w:color="auto"/>
          </w:divBdr>
          <w:divsChild>
            <w:div w:id="1455517439">
              <w:marLeft w:val="0"/>
              <w:marRight w:val="0"/>
              <w:marTop w:val="0"/>
              <w:marBottom w:val="0"/>
              <w:divBdr>
                <w:top w:val="none" w:sz="0" w:space="0" w:color="auto"/>
                <w:left w:val="none" w:sz="0" w:space="0" w:color="auto"/>
                <w:bottom w:val="none" w:sz="0" w:space="0" w:color="auto"/>
                <w:right w:val="none" w:sz="0" w:space="0" w:color="auto"/>
              </w:divBdr>
            </w:div>
            <w:div w:id="1455176235">
              <w:marLeft w:val="0"/>
              <w:marRight w:val="0"/>
              <w:marTop w:val="0"/>
              <w:marBottom w:val="0"/>
              <w:divBdr>
                <w:top w:val="none" w:sz="0" w:space="0" w:color="auto"/>
                <w:left w:val="none" w:sz="0" w:space="0" w:color="auto"/>
                <w:bottom w:val="none" w:sz="0" w:space="0" w:color="auto"/>
                <w:right w:val="none" w:sz="0" w:space="0" w:color="auto"/>
              </w:divBdr>
            </w:div>
          </w:divsChild>
        </w:div>
        <w:div w:id="1908030894">
          <w:marLeft w:val="0"/>
          <w:marRight w:val="0"/>
          <w:marTop w:val="0"/>
          <w:marBottom w:val="0"/>
          <w:divBdr>
            <w:top w:val="none" w:sz="0" w:space="0" w:color="auto"/>
            <w:left w:val="none" w:sz="0" w:space="0" w:color="auto"/>
            <w:bottom w:val="none" w:sz="0" w:space="0" w:color="auto"/>
            <w:right w:val="none" w:sz="0" w:space="0" w:color="auto"/>
          </w:divBdr>
          <w:divsChild>
            <w:div w:id="1406874000">
              <w:marLeft w:val="0"/>
              <w:marRight w:val="0"/>
              <w:marTop w:val="0"/>
              <w:marBottom w:val="0"/>
              <w:divBdr>
                <w:top w:val="single" w:sz="6" w:space="0" w:color="FFDA6A"/>
                <w:left w:val="none" w:sz="0" w:space="0" w:color="auto"/>
                <w:bottom w:val="single" w:sz="6" w:space="0" w:color="FFDA6A"/>
                <w:right w:val="none" w:sz="0" w:space="0" w:color="auto"/>
              </w:divBdr>
            </w:div>
          </w:divsChild>
        </w:div>
        <w:div w:id="1125662595">
          <w:marLeft w:val="0"/>
          <w:marRight w:val="0"/>
          <w:marTop w:val="0"/>
          <w:marBottom w:val="0"/>
          <w:divBdr>
            <w:top w:val="none" w:sz="0" w:space="0" w:color="auto"/>
            <w:left w:val="none" w:sz="0" w:space="0" w:color="auto"/>
            <w:bottom w:val="none" w:sz="0" w:space="0" w:color="auto"/>
            <w:right w:val="none" w:sz="0" w:space="0" w:color="auto"/>
          </w:divBdr>
          <w:divsChild>
            <w:div w:id="1426026299">
              <w:marLeft w:val="0"/>
              <w:marRight w:val="0"/>
              <w:marTop w:val="0"/>
              <w:marBottom w:val="0"/>
              <w:divBdr>
                <w:top w:val="none" w:sz="0" w:space="0" w:color="auto"/>
                <w:left w:val="none" w:sz="0" w:space="0" w:color="auto"/>
                <w:bottom w:val="none" w:sz="0" w:space="0" w:color="auto"/>
                <w:right w:val="none" w:sz="0" w:space="0" w:color="auto"/>
              </w:divBdr>
            </w:div>
            <w:div w:id="1500197313">
              <w:marLeft w:val="0"/>
              <w:marRight w:val="0"/>
              <w:marTop w:val="0"/>
              <w:marBottom w:val="0"/>
              <w:divBdr>
                <w:top w:val="none" w:sz="0" w:space="0" w:color="auto"/>
                <w:left w:val="none" w:sz="0" w:space="0" w:color="auto"/>
                <w:bottom w:val="none" w:sz="0" w:space="0" w:color="auto"/>
                <w:right w:val="none" w:sz="0" w:space="0" w:color="auto"/>
              </w:divBdr>
              <w:divsChild>
                <w:div w:id="119203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4903">
          <w:marLeft w:val="0"/>
          <w:marRight w:val="0"/>
          <w:marTop w:val="0"/>
          <w:marBottom w:val="0"/>
          <w:divBdr>
            <w:top w:val="none" w:sz="0" w:space="0" w:color="auto"/>
            <w:left w:val="none" w:sz="0" w:space="0" w:color="auto"/>
            <w:bottom w:val="none" w:sz="0" w:space="0" w:color="auto"/>
            <w:right w:val="none" w:sz="0" w:space="0" w:color="auto"/>
          </w:divBdr>
          <w:divsChild>
            <w:div w:id="507984226">
              <w:marLeft w:val="0"/>
              <w:marRight w:val="0"/>
              <w:marTop w:val="0"/>
              <w:marBottom w:val="0"/>
              <w:divBdr>
                <w:top w:val="none" w:sz="0" w:space="0" w:color="auto"/>
                <w:left w:val="none" w:sz="0" w:space="0" w:color="auto"/>
                <w:bottom w:val="none" w:sz="0" w:space="0" w:color="auto"/>
                <w:right w:val="none" w:sz="0" w:space="0" w:color="auto"/>
              </w:divBdr>
            </w:div>
            <w:div w:id="1198738826">
              <w:marLeft w:val="0"/>
              <w:marRight w:val="0"/>
              <w:marTop w:val="0"/>
              <w:marBottom w:val="0"/>
              <w:divBdr>
                <w:top w:val="none" w:sz="0" w:space="0" w:color="auto"/>
                <w:left w:val="none" w:sz="0" w:space="0" w:color="auto"/>
                <w:bottom w:val="none" w:sz="0" w:space="0" w:color="auto"/>
                <w:right w:val="none" w:sz="0" w:space="0" w:color="auto"/>
              </w:divBdr>
            </w:div>
          </w:divsChild>
        </w:div>
        <w:div w:id="303967716">
          <w:marLeft w:val="0"/>
          <w:marRight w:val="0"/>
          <w:marTop w:val="0"/>
          <w:marBottom w:val="0"/>
          <w:divBdr>
            <w:top w:val="none" w:sz="0" w:space="0" w:color="auto"/>
            <w:left w:val="none" w:sz="0" w:space="0" w:color="auto"/>
            <w:bottom w:val="none" w:sz="0" w:space="0" w:color="auto"/>
            <w:right w:val="none" w:sz="0" w:space="0" w:color="auto"/>
          </w:divBdr>
          <w:divsChild>
            <w:div w:id="131563344">
              <w:marLeft w:val="0"/>
              <w:marRight w:val="0"/>
              <w:marTop w:val="0"/>
              <w:marBottom w:val="0"/>
              <w:divBdr>
                <w:top w:val="none" w:sz="0" w:space="0" w:color="auto"/>
                <w:left w:val="none" w:sz="0" w:space="0" w:color="auto"/>
                <w:bottom w:val="none" w:sz="0" w:space="0" w:color="auto"/>
                <w:right w:val="none" w:sz="0" w:space="0" w:color="auto"/>
              </w:divBdr>
            </w:div>
            <w:div w:id="102066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62494">
      <w:bodyDiv w:val="1"/>
      <w:marLeft w:val="0"/>
      <w:marRight w:val="0"/>
      <w:marTop w:val="0"/>
      <w:marBottom w:val="0"/>
      <w:divBdr>
        <w:top w:val="none" w:sz="0" w:space="0" w:color="auto"/>
        <w:left w:val="none" w:sz="0" w:space="0" w:color="auto"/>
        <w:bottom w:val="none" w:sz="0" w:space="0" w:color="auto"/>
        <w:right w:val="none" w:sz="0" w:space="0" w:color="auto"/>
      </w:divBdr>
    </w:div>
    <w:div w:id="329404281">
      <w:bodyDiv w:val="1"/>
      <w:marLeft w:val="0"/>
      <w:marRight w:val="0"/>
      <w:marTop w:val="0"/>
      <w:marBottom w:val="0"/>
      <w:divBdr>
        <w:top w:val="none" w:sz="0" w:space="0" w:color="auto"/>
        <w:left w:val="none" w:sz="0" w:space="0" w:color="auto"/>
        <w:bottom w:val="none" w:sz="0" w:space="0" w:color="auto"/>
        <w:right w:val="none" w:sz="0" w:space="0" w:color="auto"/>
      </w:divBdr>
    </w:div>
    <w:div w:id="562256369">
      <w:bodyDiv w:val="1"/>
      <w:marLeft w:val="0"/>
      <w:marRight w:val="0"/>
      <w:marTop w:val="0"/>
      <w:marBottom w:val="0"/>
      <w:divBdr>
        <w:top w:val="none" w:sz="0" w:space="0" w:color="auto"/>
        <w:left w:val="none" w:sz="0" w:space="0" w:color="auto"/>
        <w:bottom w:val="none" w:sz="0" w:space="0" w:color="auto"/>
        <w:right w:val="none" w:sz="0" w:space="0" w:color="auto"/>
      </w:divBdr>
    </w:div>
    <w:div w:id="582104320">
      <w:bodyDiv w:val="1"/>
      <w:marLeft w:val="0"/>
      <w:marRight w:val="0"/>
      <w:marTop w:val="0"/>
      <w:marBottom w:val="0"/>
      <w:divBdr>
        <w:top w:val="none" w:sz="0" w:space="0" w:color="auto"/>
        <w:left w:val="none" w:sz="0" w:space="0" w:color="auto"/>
        <w:bottom w:val="none" w:sz="0" w:space="0" w:color="auto"/>
        <w:right w:val="none" w:sz="0" w:space="0" w:color="auto"/>
      </w:divBdr>
      <w:divsChild>
        <w:div w:id="39600480">
          <w:marLeft w:val="0"/>
          <w:marRight w:val="0"/>
          <w:marTop w:val="0"/>
          <w:marBottom w:val="0"/>
          <w:divBdr>
            <w:top w:val="none" w:sz="0" w:space="0" w:color="auto"/>
            <w:left w:val="none" w:sz="0" w:space="0" w:color="auto"/>
            <w:bottom w:val="none" w:sz="0" w:space="0" w:color="auto"/>
            <w:right w:val="none" w:sz="0" w:space="0" w:color="auto"/>
          </w:divBdr>
          <w:divsChild>
            <w:div w:id="102463757">
              <w:marLeft w:val="0"/>
              <w:marRight w:val="0"/>
              <w:marTop w:val="0"/>
              <w:marBottom w:val="0"/>
              <w:divBdr>
                <w:top w:val="none" w:sz="0" w:space="0" w:color="auto"/>
                <w:left w:val="none" w:sz="0" w:space="0" w:color="auto"/>
                <w:bottom w:val="none" w:sz="0" w:space="0" w:color="auto"/>
                <w:right w:val="none" w:sz="0" w:space="0" w:color="auto"/>
              </w:divBdr>
            </w:div>
          </w:divsChild>
        </w:div>
        <w:div w:id="211501078">
          <w:marLeft w:val="0"/>
          <w:marRight w:val="0"/>
          <w:marTop w:val="0"/>
          <w:marBottom w:val="0"/>
          <w:divBdr>
            <w:top w:val="none" w:sz="0" w:space="0" w:color="auto"/>
            <w:left w:val="none" w:sz="0" w:space="0" w:color="auto"/>
            <w:bottom w:val="none" w:sz="0" w:space="0" w:color="auto"/>
            <w:right w:val="none" w:sz="0" w:space="0" w:color="auto"/>
          </w:divBdr>
          <w:divsChild>
            <w:div w:id="289823173">
              <w:marLeft w:val="0"/>
              <w:marRight w:val="0"/>
              <w:marTop w:val="0"/>
              <w:marBottom w:val="0"/>
              <w:divBdr>
                <w:top w:val="single" w:sz="6" w:space="0" w:color="FFDA6A"/>
                <w:left w:val="none" w:sz="0" w:space="0" w:color="auto"/>
                <w:bottom w:val="single" w:sz="6" w:space="0" w:color="FFDA6A"/>
                <w:right w:val="none" w:sz="0" w:space="0" w:color="auto"/>
              </w:divBdr>
            </w:div>
          </w:divsChild>
        </w:div>
        <w:div w:id="1889796639">
          <w:marLeft w:val="0"/>
          <w:marRight w:val="0"/>
          <w:marTop w:val="0"/>
          <w:marBottom w:val="0"/>
          <w:divBdr>
            <w:top w:val="none" w:sz="0" w:space="0" w:color="auto"/>
            <w:left w:val="none" w:sz="0" w:space="0" w:color="auto"/>
            <w:bottom w:val="none" w:sz="0" w:space="0" w:color="auto"/>
            <w:right w:val="none" w:sz="0" w:space="0" w:color="auto"/>
          </w:divBdr>
          <w:divsChild>
            <w:div w:id="795217534">
              <w:marLeft w:val="0"/>
              <w:marRight w:val="0"/>
              <w:marTop w:val="0"/>
              <w:marBottom w:val="0"/>
              <w:divBdr>
                <w:top w:val="none" w:sz="0" w:space="0" w:color="auto"/>
                <w:left w:val="none" w:sz="0" w:space="0" w:color="auto"/>
                <w:bottom w:val="none" w:sz="0" w:space="0" w:color="auto"/>
                <w:right w:val="none" w:sz="0" w:space="0" w:color="auto"/>
              </w:divBdr>
            </w:div>
            <w:div w:id="1920558760">
              <w:marLeft w:val="0"/>
              <w:marRight w:val="0"/>
              <w:marTop w:val="0"/>
              <w:marBottom w:val="0"/>
              <w:divBdr>
                <w:top w:val="none" w:sz="0" w:space="0" w:color="auto"/>
                <w:left w:val="none" w:sz="0" w:space="0" w:color="auto"/>
                <w:bottom w:val="none" w:sz="0" w:space="0" w:color="auto"/>
                <w:right w:val="none" w:sz="0" w:space="0" w:color="auto"/>
              </w:divBdr>
            </w:div>
          </w:divsChild>
        </w:div>
        <w:div w:id="1998877588">
          <w:marLeft w:val="0"/>
          <w:marRight w:val="0"/>
          <w:marTop w:val="0"/>
          <w:marBottom w:val="0"/>
          <w:divBdr>
            <w:top w:val="none" w:sz="0" w:space="0" w:color="auto"/>
            <w:left w:val="none" w:sz="0" w:space="0" w:color="auto"/>
            <w:bottom w:val="none" w:sz="0" w:space="0" w:color="auto"/>
            <w:right w:val="none" w:sz="0" w:space="0" w:color="auto"/>
          </w:divBdr>
          <w:divsChild>
            <w:div w:id="2035157222">
              <w:marLeft w:val="0"/>
              <w:marRight w:val="0"/>
              <w:marTop w:val="0"/>
              <w:marBottom w:val="0"/>
              <w:divBdr>
                <w:top w:val="none" w:sz="0" w:space="0" w:color="auto"/>
                <w:left w:val="none" w:sz="0" w:space="0" w:color="auto"/>
                <w:bottom w:val="none" w:sz="0" w:space="0" w:color="auto"/>
                <w:right w:val="none" w:sz="0" w:space="0" w:color="auto"/>
              </w:divBdr>
            </w:div>
            <w:div w:id="1490823024">
              <w:marLeft w:val="0"/>
              <w:marRight w:val="0"/>
              <w:marTop w:val="0"/>
              <w:marBottom w:val="0"/>
              <w:divBdr>
                <w:top w:val="none" w:sz="0" w:space="0" w:color="auto"/>
                <w:left w:val="none" w:sz="0" w:space="0" w:color="auto"/>
                <w:bottom w:val="none" w:sz="0" w:space="0" w:color="auto"/>
                <w:right w:val="none" w:sz="0" w:space="0" w:color="auto"/>
              </w:divBdr>
              <w:divsChild>
                <w:div w:id="151461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8007">
          <w:marLeft w:val="0"/>
          <w:marRight w:val="0"/>
          <w:marTop w:val="0"/>
          <w:marBottom w:val="0"/>
          <w:divBdr>
            <w:top w:val="none" w:sz="0" w:space="0" w:color="auto"/>
            <w:left w:val="none" w:sz="0" w:space="0" w:color="auto"/>
            <w:bottom w:val="none" w:sz="0" w:space="0" w:color="auto"/>
            <w:right w:val="none" w:sz="0" w:space="0" w:color="auto"/>
          </w:divBdr>
          <w:divsChild>
            <w:div w:id="304512552">
              <w:marLeft w:val="0"/>
              <w:marRight w:val="0"/>
              <w:marTop w:val="0"/>
              <w:marBottom w:val="0"/>
              <w:divBdr>
                <w:top w:val="none" w:sz="0" w:space="0" w:color="auto"/>
                <w:left w:val="none" w:sz="0" w:space="0" w:color="auto"/>
                <w:bottom w:val="none" w:sz="0" w:space="0" w:color="auto"/>
                <w:right w:val="none" w:sz="0" w:space="0" w:color="auto"/>
              </w:divBdr>
            </w:div>
            <w:div w:id="1877541991">
              <w:marLeft w:val="0"/>
              <w:marRight w:val="0"/>
              <w:marTop w:val="0"/>
              <w:marBottom w:val="0"/>
              <w:divBdr>
                <w:top w:val="none" w:sz="0" w:space="0" w:color="auto"/>
                <w:left w:val="none" w:sz="0" w:space="0" w:color="auto"/>
                <w:bottom w:val="none" w:sz="0" w:space="0" w:color="auto"/>
                <w:right w:val="none" w:sz="0" w:space="0" w:color="auto"/>
              </w:divBdr>
            </w:div>
          </w:divsChild>
        </w:div>
        <w:div w:id="2071465715">
          <w:marLeft w:val="0"/>
          <w:marRight w:val="0"/>
          <w:marTop w:val="0"/>
          <w:marBottom w:val="0"/>
          <w:divBdr>
            <w:top w:val="none" w:sz="0" w:space="0" w:color="auto"/>
            <w:left w:val="none" w:sz="0" w:space="0" w:color="auto"/>
            <w:bottom w:val="none" w:sz="0" w:space="0" w:color="auto"/>
            <w:right w:val="none" w:sz="0" w:space="0" w:color="auto"/>
          </w:divBdr>
          <w:divsChild>
            <w:div w:id="1477799220">
              <w:marLeft w:val="0"/>
              <w:marRight w:val="0"/>
              <w:marTop w:val="0"/>
              <w:marBottom w:val="0"/>
              <w:divBdr>
                <w:top w:val="single" w:sz="6" w:space="0" w:color="FFDA6A"/>
                <w:left w:val="none" w:sz="0" w:space="0" w:color="auto"/>
                <w:bottom w:val="single" w:sz="6" w:space="0" w:color="FFDA6A"/>
                <w:right w:val="none" w:sz="0" w:space="0" w:color="auto"/>
              </w:divBdr>
            </w:div>
          </w:divsChild>
        </w:div>
        <w:div w:id="88625995">
          <w:marLeft w:val="0"/>
          <w:marRight w:val="0"/>
          <w:marTop w:val="0"/>
          <w:marBottom w:val="0"/>
          <w:divBdr>
            <w:top w:val="none" w:sz="0" w:space="0" w:color="auto"/>
            <w:left w:val="none" w:sz="0" w:space="0" w:color="auto"/>
            <w:bottom w:val="none" w:sz="0" w:space="0" w:color="auto"/>
            <w:right w:val="none" w:sz="0" w:space="0" w:color="auto"/>
          </w:divBdr>
          <w:divsChild>
            <w:div w:id="281498320">
              <w:marLeft w:val="0"/>
              <w:marRight w:val="0"/>
              <w:marTop w:val="0"/>
              <w:marBottom w:val="0"/>
              <w:divBdr>
                <w:top w:val="none" w:sz="0" w:space="0" w:color="auto"/>
                <w:left w:val="none" w:sz="0" w:space="0" w:color="auto"/>
                <w:bottom w:val="none" w:sz="0" w:space="0" w:color="auto"/>
                <w:right w:val="none" w:sz="0" w:space="0" w:color="auto"/>
              </w:divBdr>
            </w:div>
            <w:div w:id="639270030">
              <w:marLeft w:val="0"/>
              <w:marRight w:val="0"/>
              <w:marTop w:val="0"/>
              <w:marBottom w:val="0"/>
              <w:divBdr>
                <w:top w:val="none" w:sz="0" w:space="0" w:color="auto"/>
                <w:left w:val="none" w:sz="0" w:space="0" w:color="auto"/>
                <w:bottom w:val="none" w:sz="0" w:space="0" w:color="auto"/>
                <w:right w:val="none" w:sz="0" w:space="0" w:color="auto"/>
              </w:divBdr>
            </w:div>
          </w:divsChild>
        </w:div>
        <w:div w:id="1078021186">
          <w:marLeft w:val="0"/>
          <w:marRight w:val="0"/>
          <w:marTop w:val="0"/>
          <w:marBottom w:val="0"/>
          <w:divBdr>
            <w:top w:val="none" w:sz="0" w:space="0" w:color="auto"/>
            <w:left w:val="none" w:sz="0" w:space="0" w:color="auto"/>
            <w:bottom w:val="none" w:sz="0" w:space="0" w:color="auto"/>
            <w:right w:val="none" w:sz="0" w:space="0" w:color="auto"/>
          </w:divBdr>
          <w:divsChild>
            <w:div w:id="123159155">
              <w:marLeft w:val="0"/>
              <w:marRight w:val="0"/>
              <w:marTop w:val="0"/>
              <w:marBottom w:val="0"/>
              <w:divBdr>
                <w:top w:val="single" w:sz="6" w:space="0" w:color="FFDA6A"/>
                <w:left w:val="none" w:sz="0" w:space="0" w:color="auto"/>
                <w:bottom w:val="single" w:sz="6" w:space="0" w:color="FFDA6A"/>
                <w:right w:val="none" w:sz="0" w:space="0" w:color="auto"/>
              </w:divBdr>
            </w:div>
          </w:divsChild>
        </w:div>
        <w:div w:id="2022196885">
          <w:marLeft w:val="0"/>
          <w:marRight w:val="0"/>
          <w:marTop w:val="0"/>
          <w:marBottom w:val="0"/>
          <w:divBdr>
            <w:top w:val="none" w:sz="0" w:space="0" w:color="auto"/>
            <w:left w:val="none" w:sz="0" w:space="0" w:color="auto"/>
            <w:bottom w:val="none" w:sz="0" w:space="0" w:color="auto"/>
            <w:right w:val="none" w:sz="0" w:space="0" w:color="auto"/>
          </w:divBdr>
          <w:divsChild>
            <w:div w:id="495077312">
              <w:marLeft w:val="0"/>
              <w:marRight w:val="0"/>
              <w:marTop w:val="0"/>
              <w:marBottom w:val="0"/>
              <w:divBdr>
                <w:top w:val="none" w:sz="0" w:space="0" w:color="auto"/>
                <w:left w:val="none" w:sz="0" w:space="0" w:color="auto"/>
                <w:bottom w:val="none" w:sz="0" w:space="0" w:color="auto"/>
                <w:right w:val="none" w:sz="0" w:space="0" w:color="auto"/>
              </w:divBdr>
            </w:div>
            <w:div w:id="676886693">
              <w:marLeft w:val="0"/>
              <w:marRight w:val="0"/>
              <w:marTop w:val="0"/>
              <w:marBottom w:val="0"/>
              <w:divBdr>
                <w:top w:val="none" w:sz="0" w:space="0" w:color="auto"/>
                <w:left w:val="none" w:sz="0" w:space="0" w:color="auto"/>
                <w:bottom w:val="none" w:sz="0" w:space="0" w:color="auto"/>
                <w:right w:val="none" w:sz="0" w:space="0" w:color="auto"/>
              </w:divBdr>
            </w:div>
          </w:divsChild>
        </w:div>
        <w:div w:id="1103722000">
          <w:marLeft w:val="0"/>
          <w:marRight w:val="0"/>
          <w:marTop w:val="0"/>
          <w:marBottom w:val="0"/>
          <w:divBdr>
            <w:top w:val="none" w:sz="0" w:space="0" w:color="auto"/>
            <w:left w:val="none" w:sz="0" w:space="0" w:color="auto"/>
            <w:bottom w:val="none" w:sz="0" w:space="0" w:color="auto"/>
            <w:right w:val="none" w:sz="0" w:space="0" w:color="auto"/>
          </w:divBdr>
          <w:divsChild>
            <w:div w:id="1816218824">
              <w:marLeft w:val="0"/>
              <w:marRight w:val="0"/>
              <w:marTop w:val="0"/>
              <w:marBottom w:val="0"/>
              <w:divBdr>
                <w:top w:val="none" w:sz="0" w:space="0" w:color="auto"/>
                <w:left w:val="none" w:sz="0" w:space="0" w:color="auto"/>
                <w:bottom w:val="none" w:sz="0" w:space="0" w:color="auto"/>
                <w:right w:val="none" w:sz="0" w:space="0" w:color="auto"/>
              </w:divBdr>
            </w:div>
            <w:div w:id="1104226228">
              <w:marLeft w:val="0"/>
              <w:marRight w:val="0"/>
              <w:marTop w:val="0"/>
              <w:marBottom w:val="0"/>
              <w:divBdr>
                <w:top w:val="none" w:sz="0" w:space="0" w:color="auto"/>
                <w:left w:val="none" w:sz="0" w:space="0" w:color="auto"/>
                <w:bottom w:val="none" w:sz="0" w:space="0" w:color="auto"/>
                <w:right w:val="none" w:sz="0" w:space="0" w:color="auto"/>
              </w:divBdr>
            </w:div>
          </w:divsChild>
        </w:div>
        <w:div w:id="1309241330">
          <w:marLeft w:val="0"/>
          <w:marRight w:val="0"/>
          <w:marTop w:val="0"/>
          <w:marBottom w:val="0"/>
          <w:divBdr>
            <w:top w:val="none" w:sz="0" w:space="0" w:color="auto"/>
            <w:left w:val="none" w:sz="0" w:space="0" w:color="auto"/>
            <w:bottom w:val="none" w:sz="0" w:space="0" w:color="auto"/>
            <w:right w:val="none" w:sz="0" w:space="0" w:color="auto"/>
          </w:divBdr>
          <w:divsChild>
            <w:div w:id="4720940">
              <w:marLeft w:val="0"/>
              <w:marRight w:val="0"/>
              <w:marTop w:val="0"/>
              <w:marBottom w:val="0"/>
              <w:divBdr>
                <w:top w:val="none" w:sz="0" w:space="0" w:color="auto"/>
                <w:left w:val="none" w:sz="0" w:space="0" w:color="auto"/>
                <w:bottom w:val="none" w:sz="0" w:space="0" w:color="auto"/>
                <w:right w:val="none" w:sz="0" w:space="0" w:color="auto"/>
              </w:divBdr>
            </w:div>
            <w:div w:id="1601909242">
              <w:marLeft w:val="0"/>
              <w:marRight w:val="0"/>
              <w:marTop w:val="0"/>
              <w:marBottom w:val="0"/>
              <w:divBdr>
                <w:top w:val="none" w:sz="0" w:space="0" w:color="auto"/>
                <w:left w:val="none" w:sz="0" w:space="0" w:color="auto"/>
                <w:bottom w:val="none" w:sz="0" w:space="0" w:color="auto"/>
                <w:right w:val="none" w:sz="0" w:space="0" w:color="auto"/>
              </w:divBdr>
            </w:div>
          </w:divsChild>
        </w:div>
        <w:div w:id="712003704">
          <w:marLeft w:val="0"/>
          <w:marRight w:val="0"/>
          <w:marTop w:val="0"/>
          <w:marBottom w:val="0"/>
          <w:divBdr>
            <w:top w:val="none" w:sz="0" w:space="0" w:color="auto"/>
            <w:left w:val="none" w:sz="0" w:space="0" w:color="auto"/>
            <w:bottom w:val="none" w:sz="0" w:space="0" w:color="auto"/>
            <w:right w:val="none" w:sz="0" w:space="0" w:color="auto"/>
          </w:divBdr>
          <w:divsChild>
            <w:div w:id="1375469757">
              <w:marLeft w:val="0"/>
              <w:marRight w:val="0"/>
              <w:marTop w:val="0"/>
              <w:marBottom w:val="0"/>
              <w:divBdr>
                <w:top w:val="none" w:sz="0" w:space="0" w:color="auto"/>
                <w:left w:val="none" w:sz="0" w:space="0" w:color="auto"/>
                <w:bottom w:val="none" w:sz="0" w:space="0" w:color="auto"/>
                <w:right w:val="none" w:sz="0" w:space="0" w:color="auto"/>
              </w:divBdr>
            </w:div>
            <w:div w:id="175311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9554">
      <w:bodyDiv w:val="1"/>
      <w:marLeft w:val="0"/>
      <w:marRight w:val="0"/>
      <w:marTop w:val="0"/>
      <w:marBottom w:val="0"/>
      <w:divBdr>
        <w:top w:val="none" w:sz="0" w:space="0" w:color="auto"/>
        <w:left w:val="none" w:sz="0" w:space="0" w:color="auto"/>
        <w:bottom w:val="none" w:sz="0" w:space="0" w:color="auto"/>
        <w:right w:val="none" w:sz="0" w:space="0" w:color="auto"/>
      </w:divBdr>
    </w:div>
    <w:div w:id="861170102">
      <w:bodyDiv w:val="1"/>
      <w:marLeft w:val="0"/>
      <w:marRight w:val="0"/>
      <w:marTop w:val="0"/>
      <w:marBottom w:val="0"/>
      <w:divBdr>
        <w:top w:val="none" w:sz="0" w:space="0" w:color="auto"/>
        <w:left w:val="none" w:sz="0" w:space="0" w:color="auto"/>
        <w:bottom w:val="none" w:sz="0" w:space="0" w:color="auto"/>
        <w:right w:val="none" w:sz="0" w:space="0" w:color="auto"/>
      </w:divBdr>
    </w:div>
    <w:div w:id="973292404">
      <w:bodyDiv w:val="1"/>
      <w:marLeft w:val="0"/>
      <w:marRight w:val="0"/>
      <w:marTop w:val="0"/>
      <w:marBottom w:val="0"/>
      <w:divBdr>
        <w:top w:val="none" w:sz="0" w:space="0" w:color="auto"/>
        <w:left w:val="none" w:sz="0" w:space="0" w:color="auto"/>
        <w:bottom w:val="none" w:sz="0" w:space="0" w:color="auto"/>
        <w:right w:val="none" w:sz="0" w:space="0" w:color="auto"/>
      </w:divBdr>
    </w:div>
    <w:div w:id="1012337487">
      <w:bodyDiv w:val="1"/>
      <w:marLeft w:val="0"/>
      <w:marRight w:val="0"/>
      <w:marTop w:val="0"/>
      <w:marBottom w:val="0"/>
      <w:divBdr>
        <w:top w:val="none" w:sz="0" w:space="0" w:color="auto"/>
        <w:left w:val="none" w:sz="0" w:space="0" w:color="auto"/>
        <w:bottom w:val="none" w:sz="0" w:space="0" w:color="auto"/>
        <w:right w:val="none" w:sz="0" w:space="0" w:color="auto"/>
      </w:divBdr>
      <w:divsChild>
        <w:div w:id="1324700920">
          <w:marLeft w:val="0"/>
          <w:marRight w:val="0"/>
          <w:marTop w:val="0"/>
          <w:marBottom w:val="0"/>
          <w:divBdr>
            <w:top w:val="none" w:sz="0" w:space="0" w:color="auto"/>
            <w:left w:val="none" w:sz="0" w:space="0" w:color="auto"/>
            <w:bottom w:val="none" w:sz="0" w:space="0" w:color="auto"/>
            <w:right w:val="none" w:sz="0" w:space="0" w:color="auto"/>
          </w:divBdr>
        </w:div>
      </w:divsChild>
    </w:div>
    <w:div w:id="1192453533">
      <w:bodyDiv w:val="1"/>
      <w:marLeft w:val="0"/>
      <w:marRight w:val="0"/>
      <w:marTop w:val="0"/>
      <w:marBottom w:val="0"/>
      <w:divBdr>
        <w:top w:val="none" w:sz="0" w:space="0" w:color="auto"/>
        <w:left w:val="none" w:sz="0" w:space="0" w:color="auto"/>
        <w:bottom w:val="none" w:sz="0" w:space="0" w:color="auto"/>
        <w:right w:val="none" w:sz="0" w:space="0" w:color="auto"/>
      </w:divBdr>
    </w:div>
    <w:div w:id="1212614311">
      <w:bodyDiv w:val="1"/>
      <w:marLeft w:val="0"/>
      <w:marRight w:val="0"/>
      <w:marTop w:val="0"/>
      <w:marBottom w:val="0"/>
      <w:divBdr>
        <w:top w:val="none" w:sz="0" w:space="0" w:color="auto"/>
        <w:left w:val="none" w:sz="0" w:space="0" w:color="auto"/>
        <w:bottom w:val="none" w:sz="0" w:space="0" w:color="auto"/>
        <w:right w:val="none" w:sz="0" w:space="0" w:color="auto"/>
      </w:divBdr>
      <w:divsChild>
        <w:div w:id="1076515402">
          <w:marLeft w:val="0"/>
          <w:marRight w:val="0"/>
          <w:marTop w:val="0"/>
          <w:marBottom w:val="0"/>
          <w:divBdr>
            <w:top w:val="none" w:sz="0" w:space="0" w:color="auto"/>
            <w:left w:val="none" w:sz="0" w:space="0" w:color="auto"/>
            <w:bottom w:val="none" w:sz="0" w:space="0" w:color="auto"/>
            <w:right w:val="none" w:sz="0" w:space="0" w:color="auto"/>
          </w:divBdr>
          <w:divsChild>
            <w:div w:id="1054350920">
              <w:marLeft w:val="0"/>
              <w:marRight w:val="0"/>
              <w:marTop w:val="0"/>
              <w:marBottom w:val="0"/>
              <w:divBdr>
                <w:top w:val="none" w:sz="0" w:space="0" w:color="auto"/>
                <w:left w:val="none" w:sz="0" w:space="0" w:color="auto"/>
                <w:bottom w:val="none" w:sz="0" w:space="0" w:color="auto"/>
                <w:right w:val="none" w:sz="0" w:space="0" w:color="auto"/>
              </w:divBdr>
            </w:div>
          </w:divsChild>
        </w:div>
        <w:div w:id="1551454174">
          <w:marLeft w:val="0"/>
          <w:marRight w:val="0"/>
          <w:marTop w:val="0"/>
          <w:marBottom w:val="0"/>
          <w:divBdr>
            <w:top w:val="none" w:sz="0" w:space="0" w:color="auto"/>
            <w:left w:val="none" w:sz="0" w:space="0" w:color="auto"/>
            <w:bottom w:val="none" w:sz="0" w:space="0" w:color="auto"/>
            <w:right w:val="none" w:sz="0" w:space="0" w:color="auto"/>
          </w:divBdr>
          <w:divsChild>
            <w:div w:id="2013490046">
              <w:marLeft w:val="0"/>
              <w:marRight w:val="0"/>
              <w:marTop w:val="0"/>
              <w:marBottom w:val="0"/>
              <w:divBdr>
                <w:top w:val="single" w:sz="6" w:space="0" w:color="FFDA6A"/>
                <w:left w:val="none" w:sz="0" w:space="0" w:color="auto"/>
                <w:bottom w:val="single" w:sz="6" w:space="0" w:color="FFDA6A"/>
                <w:right w:val="none" w:sz="0" w:space="0" w:color="auto"/>
              </w:divBdr>
            </w:div>
          </w:divsChild>
        </w:div>
        <w:div w:id="1162507884">
          <w:marLeft w:val="0"/>
          <w:marRight w:val="0"/>
          <w:marTop w:val="0"/>
          <w:marBottom w:val="0"/>
          <w:divBdr>
            <w:top w:val="none" w:sz="0" w:space="0" w:color="auto"/>
            <w:left w:val="none" w:sz="0" w:space="0" w:color="auto"/>
            <w:bottom w:val="none" w:sz="0" w:space="0" w:color="auto"/>
            <w:right w:val="none" w:sz="0" w:space="0" w:color="auto"/>
          </w:divBdr>
          <w:divsChild>
            <w:div w:id="699553776">
              <w:marLeft w:val="0"/>
              <w:marRight w:val="0"/>
              <w:marTop w:val="0"/>
              <w:marBottom w:val="0"/>
              <w:divBdr>
                <w:top w:val="none" w:sz="0" w:space="0" w:color="auto"/>
                <w:left w:val="none" w:sz="0" w:space="0" w:color="auto"/>
                <w:bottom w:val="none" w:sz="0" w:space="0" w:color="auto"/>
                <w:right w:val="none" w:sz="0" w:space="0" w:color="auto"/>
              </w:divBdr>
            </w:div>
            <w:div w:id="82898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6606">
      <w:bodyDiv w:val="1"/>
      <w:marLeft w:val="0"/>
      <w:marRight w:val="0"/>
      <w:marTop w:val="0"/>
      <w:marBottom w:val="0"/>
      <w:divBdr>
        <w:top w:val="none" w:sz="0" w:space="0" w:color="auto"/>
        <w:left w:val="none" w:sz="0" w:space="0" w:color="auto"/>
        <w:bottom w:val="none" w:sz="0" w:space="0" w:color="auto"/>
        <w:right w:val="none" w:sz="0" w:space="0" w:color="auto"/>
      </w:divBdr>
    </w:div>
    <w:div w:id="1574587562">
      <w:bodyDiv w:val="1"/>
      <w:marLeft w:val="0"/>
      <w:marRight w:val="0"/>
      <w:marTop w:val="0"/>
      <w:marBottom w:val="0"/>
      <w:divBdr>
        <w:top w:val="none" w:sz="0" w:space="0" w:color="auto"/>
        <w:left w:val="none" w:sz="0" w:space="0" w:color="auto"/>
        <w:bottom w:val="none" w:sz="0" w:space="0" w:color="auto"/>
        <w:right w:val="none" w:sz="0" w:space="0" w:color="auto"/>
      </w:divBdr>
    </w:div>
    <w:div w:id="1683438642">
      <w:bodyDiv w:val="1"/>
      <w:marLeft w:val="0"/>
      <w:marRight w:val="0"/>
      <w:marTop w:val="0"/>
      <w:marBottom w:val="0"/>
      <w:divBdr>
        <w:top w:val="none" w:sz="0" w:space="0" w:color="auto"/>
        <w:left w:val="none" w:sz="0" w:space="0" w:color="auto"/>
        <w:bottom w:val="none" w:sz="0" w:space="0" w:color="auto"/>
        <w:right w:val="none" w:sz="0" w:space="0" w:color="auto"/>
      </w:divBdr>
    </w:div>
    <w:div w:id="1967924412">
      <w:bodyDiv w:val="1"/>
      <w:marLeft w:val="0"/>
      <w:marRight w:val="0"/>
      <w:marTop w:val="0"/>
      <w:marBottom w:val="0"/>
      <w:divBdr>
        <w:top w:val="none" w:sz="0" w:space="0" w:color="auto"/>
        <w:left w:val="none" w:sz="0" w:space="0" w:color="auto"/>
        <w:bottom w:val="none" w:sz="0" w:space="0" w:color="auto"/>
        <w:right w:val="none" w:sz="0" w:space="0" w:color="auto"/>
      </w:divBdr>
    </w:div>
    <w:div w:id="1983382739">
      <w:bodyDiv w:val="1"/>
      <w:marLeft w:val="0"/>
      <w:marRight w:val="0"/>
      <w:marTop w:val="0"/>
      <w:marBottom w:val="0"/>
      <w:divBdr>
        <w:top w:val="none" w:sz="0" w:space="0" w:color="auto"/>
        <w:left w:val="none" w:sz="0" w:space="0" w:color="auto"/>
        <w:bottom w:val="none" w:sz="0" w:space="0" w:color="auto"/>
        <w:right w:val="none" w:sz="0" w:space="0" w:color="auto"/>
      </w:divBdr>
    </w:div>
    <w:div w:id="2015839474">
      <w:bodyDiv w:val="1"/>
      <w:marLeft w:val="0"/>
      <w:marRight w:val="0"/>
      <w:marTop w:val="0"/>
      <w:marBottom w:val="0"/>
      <w:divBdr>
        <w:top w:val="none" w:sz="0" w:space="0" w:color="auto"/>
        <w:left w:val="none" w:sz="0" w:space="0" w:color="auto"/>
        <w:bottom w:val="none" w:sz="0" w:space="0" w:color="auto"/>
        <w:right w:val="none" w:sz="0" w:space="0" w:color="auto"/>
      </w:divBdr>
    </w:div>
    <w:div w:id="2139761931">
      <w:bodyDiv w:val="1"/>
      <w:marLeft w:val="0"/>
      <w:marRight w:val="0"/>
      <w:marTop w:val="0"/>
      <w:marBottom w:val="0"/>
      <w:divBdr>
        <w:top w:val="none" w:sz="0" w:space="0" w:color="auto"/>
        <w:left w:val="none" w:sz="0" w:space="0" w:color="auto"/>
        <w:bottom w:val="none" w:sz="0" w:space="0" w:color="auto"/>
        <w:right w:val="none" w:sz="0" w:space="0" w:color="auto"/>
      </w:divBdr>
      <w:divsChild>
        <w:div w:id="2111465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elp.com/developers/documentation/v3/business_search"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elp.com/developers/documentation/v3/business_search"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tri\AppData\Roaming\Microsoft\Templates\Blue%20cur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w="38100">
          <a:solidFill>
            <a:schemeClr val="bg1"/>
          </a:solidFill>
          <a:miter lim="400000"/>
        </a:ln>
        <a:extLst>
          <a:ext uri="{C572A759-6A51-4108-AA02-DFA0A04FC94B}">
            <ma14:wrappingTextBoxFla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o="urn:schemas-microsoft-com:office:office" xmlns:v="urn:schemas-microsoft-com:vml" xmlns:w10="urn:schemas-microsoft-com:office:word" xmlns:w="http://schemas.openxmlformats.org/wordprocessingml/2006/main" xmlns:p="http://schemas.openxmlformats.org/presentationml/2006/main" xmlns:ma14="http://schemas.microsoft.com/office/mac/drawingml/2011/main" xmlns="" xmlns:lc="http://schemas.openxmlformats.org/drawingml/2006/lockedCanvas" val="1"/>
          </a:ext>
        </a:extLst>
      </a:spPr>
      <a:bodyPr wrap="square" lIns="19050" tIns="19050" rIns="19050" bIns="19050" anchor="ctr">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B22A81-98F8-461C-B06D-4BECD4DA309D}">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44C654B-E8C8-498A-83B3-93D1B567E6A8}">
  <ds:schemaRefs>
    <ds:schemaRef ds:uri="http://schemas.microsoft.com/sharepoint/v3/contenttype/forms"/>
  </ds:schemaRefs>
</ds:datastoreItem>
</file>

<file path=customXml/itemProps3.xml><?xml version="1.0" encoding="utf-8"?>
<ds:datastoreItem xmlns:ds="http://schemas.openxmlformats.org/officeDocument/2006/customXml" ds:itemID="{F67DBD49-C555-4629-9927-7994C29085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D3602DF-36CC-4511-A3B8-2D23FA89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Blue curve letterhead</Template>
  <TotalTime>0</TotalTime>
  <Pages>4</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2019-11-21T15:54:00Z</dcterms:created>
  <dcterms:modified xsi:type="dcterms:W3CDTF">2019-11-21T16:02:00Z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